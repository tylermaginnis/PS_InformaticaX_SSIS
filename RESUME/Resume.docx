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F639B" w14:textId="77777777" w:rsidR="006A63BC" w:rsidRPr="006A63BC" w:rsidRDefault="001F90E7" w:rsidP="006A63BC">
      <w:pPr>
        <w:spacing w:after="0" w:line="100" w:lineRule="atLeast"/>
        <w:rPr>
          <w:rFonts w:eastAsia="Calibri" w:cs="Calibri"/>
          <w:b/>
          <w:bCs/>
          <w:sz w:val="28"/>
          <w:szCs w:val="28"/>
        </w:rPr>
      </w:pPr>
      <w:r w:rsidRPr="6E46206C">
        <w:rPr>
          <w:rFonts w:eastAsia="Calibri" w:cs="Calibri"/>
          <w:b/>
          <w:bCs/>
          <w:sz w:val="28"/>
          <w:szCs w:val="28"/>
        </w:rPr>
        <w:t>TYLER MAGINNIS</w:t>
      </w:r>
      <w:r w:rsidR="784372A6" w:rsidRPr="6E46206C">
        <w:rPr>
          <w:rFonts w:eastAsia="Calibri" w:cs="Calibri"/>
          <w:b/>
          <w:bCs/>
          <w:sz w:val="28"/>
          <w:szCs w:val="28"/>
        </w:rPr>
        <w:t xml:space="preserve"> – </w:t>
      </w:r>
      <w:r w:rsidR="006A63BC" w:rsidRPr="006A63BC">
        <w:rPr>
          <w:rFonts w:eastAsia="Calibri" w:cs="Calibri"/>
          <w:b/>
          <w:bCs/>
          <w:sz w:val="28"/>
          <w:szCs w:val="28"/>
        </w:rPr>
        <w:t>Lead Software Developer</w:t>
      </w:r>
    </w:p>
    <w:p w14:paraId="57E261C6" w14:textId="0EFCFF2A" w:rsidR="00DE636D" w:rsidRDefault="001F90E7" w:rsidP="00DE636D">
      <w:pPr>
        <w:spacing w:after="0" w:line="100" w:lineRule="atLeast"/>
        <w:rPr>
          <w:rFonts w:eastAsia="Calibri" w:cs="Calibri"/>
        </w:rPr>
      </w:pPr>
      <w:r w:rsidRPr="6E46206C">
        <w:rPr>
          <w:rFonts w:eastAsia="Calibri" w:cs="Calibri"/>
        </w:rPr>
        <w:t>202-948-8888</w:t>
      </w:r>
      <w:r w:rsidR="00DE636D">
        <w:br/>
      </w:r>
      <w:hyperlink r:id="rId8">
        <w:r w:rsidRPr="6E46206C">
          <w:rPr>
            <w:rStyle w:val="Hyperlink"/>
            <w:rFonts w:eastAsia="Calibri" w:cs="Calibri"/>
            <w:color w:val="0563C1"/>
          </w:rPr>
          <w:t>maginnist@gmail.com</w:t>
        </w:r>
      </w:hyperlink>
      <w:r w:rsidR="003B79EA">
        <w:rPr>
          <w:rStyle w:val="Hyperlink"/>
          <w:rFonts w:eastAsia="Calibri" w:cs="Calibri"/>
          <w:color w:val="0563C1"/>
        </w:rPr>
        <w:br/>
      </w:r>
      <w:hyperlink r:id="rId9" w:history="1">
        <w:r w:rsidR="003B79EA" w:rsidRPr="00BD69ED">
          <w:rPr>
            <w:rStyle w:val="Hyperlink"/>
            <w:rFonts w:eastAsia="Calibri" w:cs="Calibri"/>
          </w:rPr>
          <w:t>https://github.com/tylermaginnis/</w:t>
        </w:r>
      </w:hyperlink>
      <w:r w:rsidR="003B79EA">
        <w:rPr>
          <w:rFonts w:eastAsia="Calibri" w:cs="Calibri"/>
        </w:rPr>
        <w:t xml:space="preserve"> </w:t>
      </w:r>
    </w:p>
    <w:p w14:paraId="22CDC95D" w14:textId="77777777" w:rsidR="00DE636D" w:rsidRDefault="00DE636D" w:rsidP="00DE636D">
      <w:pPr>
        <w:spacing w:after="0" w:line="100" w:lineRule="atLeast"/>
        <w:rPr>
          <w:rFonts w:eastAsia="Calibri" w:cs="Calibri"/>
        </w:rPr>
      </w:pPr>
    </w:p>
    <w:p w14:paraId="4BB2C5DB" w14:textId="77777777" w:rsidR="00DE636D" w:rsidRPr="00347E1C" w:rsidRDefault="001F90E7" w:rsidP="00DE636D">
      <w:pPr>
        <w:spacing w:line="100" w:lineRule="atLeast"/>
      </w:pPr>
      <w:r w:rsidRPr="6E46206C">
        <w:rPr>
          <w:rFonts w:eastAsia="Calibri" w:cs="Calibri"/>
          <w:b/>
          <w:bCs/>
          <w:u w:val="single"/>
        </w:rPr>
        <w:t>OBJECTIVE</w:t>
      </w:r>
    </w:p>
    <w:p w14:paraId="144B66FD" w14:textId="77777777" w:rsidR="00D46457" w:rsidRPr="00D46457" w:rsidRDefault="00D46457" w:rsidP="00D46457">
      <w:pPr>
        <w:tabs>
          <w:tab w:val="left" w:pos="8438"/>
        </w:tabs>
        <w:spacing w:line="100" w:lineRule="atLeast"/>
        <w:rPr>
          <w:rFonts w:eastAsia="Calibri" w:cs="Calibri"/>
        </w:rPr>
      </w:pPr>
      <w:r w:rsidRPr="00D46457">
        <w:rPr>
          <w:rFonts w:eastAsia="Calibri" w:cs="Calibri"/>
        </w:rPr>
        <w:t>Passionate and experienced Lead Software Developer with 14 years of experience designing, developing, and deploying modern web applications in Agile environments. Proficient in TypeScript, JavaScript, Node, and C#. Experienced in building single page applications (SPA), progressive web apps (PWA), and Design Systems. Adept at collaborating with cross-functional teams to deliver impactful solutions and mentor team members.</w:t>
      </w:r>
    </w:p>
    <w:p w14:paraId="2AF6834B" w14:textId="77777777" w:rsidR="00DE636D" w:rsidRDefault="00DE636D" w:rsidP="00DE636D">
      <w:pPr>
        <w:tabs>
          <w:tab w:val="left" w:pos="8438"/>
        </w:tabs>
        <w:spacing w:line="100" w:lineRule="atLeast"/>
        <w:rPr>
          <w:rFonts w:eastAsia="Calibri" w:cs="Calibri"/>
          <w:i/>
          <w:iCs/>
        </w:rPr>
      </w:pPr>
      <w:r w:rsidRPr="6BC736A4">
        <w:rPr>
          <w:rFonts w:eastAsia="Calibri" w:cs="Calibri"/>
          <w:b/>
          <w:bCs/>
          <w:u w:val="single"/>
        </w:rPr>
        <w:t>KEY SKILLS</w:t>
      </w:r>
    </w:p>
    <w:p w14:paraId="4E179D00" w14:textId="40CAB38C" w:rsidR="00DE636D" w:rsidRPr="004D40C3" w:rsidRDefault="06413E1C" w:rsidP="6E46206C">
      <w:pPr>
        <w:spacing w:before="240" w:after="240" w:line="100" w:lineRule="atLeast"/>
        <w:ind w:left="360"/>
        <w:rPr>
          <w:rFonts w:eastAsia="Calibri" w:cs="Calibri"/>
        </w:rPr>
      </w:pPr>
      <w:r w:rsidRPr="6E46206C">
        <w:rPr>
          <w:rFonts w:eastAsia="Calibri" w:cs="Calibri"/>
          <w:b/>
          <w:bCs/>
        </w:rPr>
        <w:t>GenAI Agentic Development</w:t>
      </w:r>
      <w:r w:rsidR="004D40C3">
        <w:br/>
      </w:r>
      <w:r w:rsidR="004D40C3">
        <w:tab/>
      </w:r>
      <w:r w:rsidR="2595BB70" w:rsidRPr="6E46206C">
        <w:rPr>
          <w:rFonts w:eastAsia="Calibri" w:cs="Calibri"/>
        </w:rPr>
        <w:t xml:space="preserve">Utilizing </w:t>
      </w:r>
      <w:proofErr w:type="spellStart"/>
      <w:r w:rsidR="2595BB70" w:rsidRPr="6E46206C">
        <w:rPr>
          <w:rFonts w:eastAsia="Calibri" w:cs="Calibri"/>
        </w:rPr>
        <w:t>LangChain</w:t>
      </w:r>
      <w:proofErr w:type="spellEnd"/>
      <w:r w:rsidR="2595BB70" w:rsidRPr="6E46206C">
        <w:rPr>
          <w:rFonts w:eastAsia="Calibri" w:cs="Calibri"/>
        </w:rPr>
        <w:t xml:space="preserve"> and other AI orchestration tools to optimize project efficiencies, semi-automating development and debugging.</w:t>
      </w:r>
      <w:r w:rsidR="004D40C3">
        <w:br/>
      </w:r>
      <w:proofErr w:type="spellStart"/>
      <w:r w:rsidR="48F578A4" w:rsidRPr="6E46206C">
        <w:rPr>
          <w:rFonts w:eastAsia="Calibri" w:cs="Calibri"/>
          <w:b/>
          <w:bCs/>
        </w:rPr>
        <w:t>Javascript</w:t>
      </w:r>
      <w:proofErr w:type="spellEnd"/>
      <w:r w:rsidR="48F578A4" w:rsidRPr="6E46206C">
        <w:rPr>
          <w:rFonts w:eastAsia="Calibri" w:cs="Calibri"/>
          <w:b/>
          <w:bCs/>
        </w:rPr>
        <w:t xml:space="preserve"> Development</w:t>
      </w:r>
      <w:r w:rsidR="004D40C3">
        <w:br/>
      </w:r>
      <w:r w:rsidR="004D40C3">
        <w:tab/>
      </w:r>
      <w:r w:rsidR="3FDEB55B" w:rsidRPr="6E46206C">
        <w:rPr>
          <w:rFonts w:eastAsia="Calibri" w:cs="Calibri"/>
        </w:rPr>
        <w:t>Node.JS, TypeScript, React.JS,</w:t>
      </w:r>
      <w:r w:rsidR="60137F08" w:rsidRPr="6E46206C">
        <w:rPr>
          <w:rFonts w:eastAsia="Calibri" w:cs="Calibri"/>
        </w:rPr>
        <w:t xml:space="preserve"> Redux,</w:t>
      </w:r>
      <w:r w:rsidR="3FDEB55B" w:rsidRPr="6E46206C">
        <w:rPr>
          <w:rFonts w:eastAsia="Calibri" w:cs="Calibri"/>
        </w:rPr>
        <w:t xml:space="preserve"> Vue.js, AngularJS, JavaScript, jQuery</w:t>
      </w:r>
      <w:r w:rsidR="004D40C3">
        <w:br/>
      </w:r>
      <w:r w:rsidR="001F90E7" w:rsidRPr="6E46206C">
        <w:rPr>
          <w:rFonts w:eastAsia="Calibri" w:cs="Calibri"/>
          <w:b/>
          <w:bCs/>
        </w:rPr>
        <w:t>.NET Development</w:t>
      </w:r>
      <w:r w:rsidR="004D40C3">
        <w:br/>
      </w:r>
      <w:r w:rsidR="004D40C3">
        <w:tab/>
      </w:r>
      <w:r w:rsidR="001F90E7" w:rsidRPr="6E46206C">
        <w:rPr>
          <w:rFonts w:eastAsia="Calibri" w:cs="Calibri"/>
        </w:rPr>
        <w:t xml:space="preserve">.NET Framework, .NET Core, .Net Standard, .Net 6/7, C#, F#, </w:t>
      </w:r>
      <w:proofErr w:type="spellStart"/>
      <w:r w:rsidR="001F90E7" w:rsidRPr="6E46206C">
        <w:rPr>
          <w:rFonts w:eastAsia="Calibri" w:cs="Calibri"/>
        </w:rPr>
        <w:t>VisualBasic</w:t>
      </w:r>
      <w:proofErr w:type="spellEnd"/>
      <w:r w:rsidR="001F90E7" w:rsidRPr="6E46206C">
        <w:rPr>
          <w:rFonts w:eastAsia="Calibri" w:cs="Calibri"/>
        </w:rPr>
        <w:t>, PowerShell, ASP.NET, MVC</w:t>
      </w:r>
      <w:r w:rsidR="516C57A4" w:rsidRPr="6E46206C">
        <w:rPr>
          <w:rFonts w:eastAsia="Calibri" w:cs="Calibri"/>
        </w:rPr>
        <w:t xml:space="preserve"> 3/4/5/6</w:t>
      </w:r>
      <w:r w:rsidR="001F90E7" w:rsidRPr="6E46206C">
        <w:rPr>
          <w:rFonts w:eastAsia="Calibri" w:cs="Calibri"/>
        </w:rPr>
        <w:t xml:space="preserve">, Web API, Maui LINQ, Entity Framework, ADO.NET, HTML, CSS, JavaScript, Angular, React, </w:t>
      </w:r>
      <w:r w:rsidR="2713E77F" w:rsidRPr="6E46206C">
        <w:rPr>
          <w:rFonts w:eastAsia="Calibri" w:cs="Calibri"/>
        </w:rPr>
        <w:t xml:space="preserve">Vue.JS, </w:t>
      </w:r>
      <w:r w:rsidR="001F90E7" w:rsidRPr="6E46206C">
        <w:rPr>
          <w:rFonts w:eastAsia="Calibri" w:cs="Calibri"/>
        </w:rPr>
        <w:t>Blazor, Microservices architecture, design patterns, WinForms, WPF</w:t>
      </w:r>
      <w:r w:rsidR="78C63B96" w:rsidRPr="6E46206C">
        <w:rPr>
          <w:rFonts w:eastAsia="Calibri" w:cs="Calibri"/>
        </w:rPr>
        <w:t>, RESTful Webservices</w:t>
      </w:r>
      <w:r w:rsidR="004D40C3">
        <w:br/>
      </w:r>
      <w:r w:rsidR="0D06C61B" w:rsidRPr="6E46206C">
        <w:rPr>
          <w:rFonts w:eastAsia="Calibri" w:cs="Calibri"/>
          <w:b/>
          <w:bCs/>
        </w:rPr>
        <w:t xml:space="preserve">Relational </w:t>
      </w:r>
      <w:proofErr w:type="spellStart"/>
      <w:r w:rsidR="0D06C61B" w:rsidRPr="6E46206C">
        <w:rPr>
          <w:rFonts w:eastAsia="Calibri" w:cs="Calibri"/>
          <w:b/>
          <w:bCs/>
        </w:rPr>
        <w:t>DataBase</w:t>
      </w:r>
      <w:proofErr w:type="spellEnd"/>
      <w:r w:rsidR="0D06C61B" w:rsidRPr="6E46206C">
        <w:rPr>
          <w:rFonts w:eastAsia="Calibri" w:cs="Calibri"/>
          <w:b/>
          <w:bCs/>
        </w:rPr>
        <w:t xml:space="preserve"> Management Systems (RDBMS)</w:t>
      </w:r>
      <w:r w:rsidR="004D40C3">
        <w:br/>
      </w:r>
      <w:r w:rsidR="004D40C3">
        <w:tab/>
      </w:r>
      <w:r w:rsidR="001F90E7" w:rsidRPr="6E46206C">
        <w:rPr>
          <w:rFonts w:eastAsia="Calibri" w:cs="Calibri"/>
        </w:rPr>
        <w:t>T-SQL/PostgreSQL: database design, query optimization, stored procedures, triggers, performance tuning</w:t>
      </w:r>
      <w:r w:rsidR="004D40C3">
        <w:br/>
      </w:r>
      <w:proofErr w:type="spellStart"/>
      <w:r w:rsidR="0336B714" w:rsidRPr="6E46206C">
        <w:rPr>
          <w:rFonts w:eastAsia="Calibri" w:cs="Calibri"/>
          <w:b/>
          <w:bCs/>
        </w:rPr>
        <w:t>NoSql</w:t>
      </w:r>
      <w:proofErr w:type="spellEnd"/>
      <w:r w:rsidR="004D40C3">
        <w:br/>
      </w:r>
      <w:r w:rsidR="004D40C3">
        <w:tab/>
      </w:r>
      <w:r w:rsidR="39959033" w:rsidRPr="6E46206C">
        <w:rPr>
          <w:rFonts w:eastAsia="Calibri" w:cs="Calibri"/>
        </w:rPr>
        <w:t>MongoDB</w:t>
      </w:r>
      <w:r w:rsidR="004D40C3">
        <w:br/>
      </w:r>
      <w:r w:rsidR="001F90E7" w:rsidRPr="6E46206C">
        <w:rPr>
          <w:rFonts w:eastAsia="Calibri" w:cs="Calibri"/>
          <w:b/>
          <w:bCs/>
        </w:rPr>
        <w:t>Azure Technologies</w:t>
      </w:r>
      <w:r w:rsidR="004D40C3">
        <w:br/>
      </w:r>
      <w:r w:rsidR="004D40C3">
        <w:tab/>
      </w:r>
      <w:r w:rsidR="001F90E7" w:rsidRPr="6E46206C">
        <w:rPr>
          <w:rFonts w:eastAsia="Calibri" w:cs="Calibri"/>
        </w:rPr>
        <w:t>Azure App Services, Azure Functions, Azure Logic Apps, Azure DevOps, Azure SQL Database, Cosmos DB, Blob Storage, Azure Active Directory, Azure Kubernetes Service (AKS), ARM templates, Bicep, Azure Monitor, Application Insights, Log Analytics</w:t>
      </w:r>
      <w:r w:rsidR="004D40C3">
        <w:br/>
      </w:r>
      <w:r w:rsidR="001F90E7" w:rsidRPr="6E46206C">
        <w:rPr>
          <w:rFonts w:eastAsia="Calibri" w:cs="Calibri"/>
          <w:b/>
          <w:bCs/>
        </w:rPr>
        <w:t>Kubernetes</w:t>
      </w:r>
      <w:r w:rsidR="004D40C3">
        <w:br/>
      </w:r>
      <w:r w:rsidR="004D40C3">
        <w:tab/>
      </w:r>
      <w:proofErr w:type="spellStart"/>
      <w:r w:rsidR="001F90E7" w:rsidRPr="6E46206C">
        <w:rPr>
          <w:rFonts w:eastAsia="Calibri" w:cs="Calibri"/>
        </w:rPr>
        <w:t>Kubernetes</w:t>
      </w:r>
      <w:proofErr w:type="spellEnd"/>
      <w:r w:rsidR="001F90E7" w:rsidRPr="6E46206C">
        <w:rPr>
          <w:rFonts w:eastAsia="Calibri" w:cs="Calibri"/>
        </w:rPr>
        <w:t xml:space="preserve"> clusters, Helm, Docker, Kubernetes networking, storage, security</w:t>
      </w:r>
      <w:r w:rsidR="004D40C3">
        <w:br/>
      </w:r>
      <w:r w:rsidR="001F90E7" w:rsidRPr="6E46206C">
        <w:rPr>
          <w:rFonts w:eastAsia="Calibri" w:cs="Calibri"/>
          <w:b/>
          <w:bCs/>
        </w:rPr>
        <w:t>Agile Methodologies</w:t>
      </w:r>
      <w:r w:rsidR="004D40C3">
        <w:br/>
      </w:r>
      <w:r w:rsidR="004D40C3">
        <w:tab/>
      </w:r>
      <w:r w:rsidR="001F90E7" w:rsidRPr="6E46206C">
        <w:rPr>
          <w:rFonts w:eastAsia="Calibri" w:cs="Calibri"/>
        </w:rPr>
        <w:t xml:space="preserve">Agile </w:t>
      </w:r>
      <w:r w:rsidR="65C5FC82" w:rsidRPr="6E46206C">
        <w:rPr>
          <w:rFonts w:eastAsia="Calibri" w:cs="Calibri"/>
        </w:rPr>
        <w:t>software development</w:t>
      </w:r>
      <w:r w:rsidR="001F90E7" w:rsidRPr="6E46206C">
        <w:rPr>
          <w:rFonts w:eastAsia="Calibri" w:cs="Calibri"/>
        </w:rPr>
        <w:t>, Scrum framework, cross-functional teams, JIRA, Azure Boards</w:t>
      </w:r>
      <w:r w:rsidR="004D40C3">
        <w:br/>
      </w:r>
      <w:r w:rsidR="0CC938CD" w:rsidRPr="6E46206C">
        <w:rPr>
          <w:rFonts w:eastAsia="Calibri" w:cs="Calibri"/>
          <w:b/>
          <w:bCs/>
        </w:rPr>
        <w:t>Architectural Software Design Patterns</w:t>
      </w:r>
      <w:r w:rsidR="004D40C3">
        <w:br/>
      </w:r>
      <w:r w:rsidR="004D40C3">
        <w:tab/>
      </w:r>
      <w:r w:rsidR="54CE9AF4" w:rsidRPr="6E46206C">
        <w:rPr>
          <w:rFonts w:eastAsia="Calibri" w:cs="Calibri"/>
          <w:i/>
          <w:iCs/>
        </w:rPr>
        <w:t>Domain-Driven Design – Tackling Complexity in the Heart of Software</w:t>
      </w:r>
      <w:r w:rsidR="004D40C3">
        <w:br/>
      </w:r>
      <w:r w:rsidR="004D40C3">
        <w:tab/>
      </w:r>
      <w:r w:rsidR="54CE9AF4" w:rsidRPr="6E46206C">
        <w:rPr>
          <w:rFonts w:eastAsia="Calibri" w:cs="Calibri"/>
          <w:i/>
          <w:iCs/>
        </w:rPr>
        <w:t>Eric Evans &amp; Martin Fowler (2003)</w:t>
      </w:r>
      <w:r w:rsidR="004D40C3">
        <w:br/>
      </w:r>
      <w:r w:rsidR="004D40C3">
        <w:tab/>
      </w:r>
      <w:r w:rsidR="05F8E617" w:rsidRPr="6E46206C">
        <w:rPr>
          <w:rFonts w:eastAsia="Calibri" w:cs="Calibri"/>
        </w:rPr>
        <w:t>Microservices, Message Queues, Broker Patterns, Orchestration Patterns, DDD</w:t>
      </w:r>
      <w:r w:rsidR="3BFC24AD" w:rsidRPr="6E46206C">
        <w:rPr>
          <w:rFonts w:eastAsia="Calibri" w:cs="Calibri"/>
        </w:rPr>
        <w:t>, SOLID / DRY</w:t>
      </w:r>
      <w:r w:rsidR="004D40C3">
        <w:br/>
      </w:r>
      <w:r w:rsidR="001F90E7" w:rsidRPr="6E46206C">
        <w:rPr>
          <w:rFonts w:eastAsia="Calibri" w:cs="Calibri"/>
          <w:b/>
          <w:bCs/>
        </w:rPr>
        <w:t>Additional Skills</w:t>
      </w:r>
      <w:r w:rsidR="004D40C3">
        <w:br/>
      </w:r>
      <w:r w:rsidR="004D40C3">
        <w:tab/>
      </w:r>
      <w:r w:rsidR="001F90E7" w:rsidRPr="6E46206C">
        <w:rPr>
          <w:rFonts w:eastAsia="Calibri" w:cs="Calibri"/>
        </w:rPr>
        <w:t>Problem-</w:t>
      </w:r>
      <w:r w:rsidR="5B026CB5" w:rsidRPr="6E46206C">
        <w:rPr>
          <w:rFonts w:eastAsia="Calibri" w:cs="Calibri"/>
        </w:rPr>
        <w:t>S</w:t>
      </w:r>
      <w:r w:rsidR="001F90E7" w:rsidRPr="6E46206C">
        <w:rPr>
          <w:rFonts w:eastAsia="Calibri" w:cs="Calibri"/>
        </w:rPr>
        <w:t xml:space="preserve">olving, </w:t>
      </w:r>
      <w:r w:rsidR="5FB5FB01" w:rsidRPr="6E46206C">
        <w:rPr>
          <w:rFonts w:eastAsia="Calibri" w:cs="Calibri"/>
        </w:rPr>
        <w:t>D</w:t>
      </w:r>
      <w:r w:rsidR="001F90E7" w:rsidRPr="6E46206C">
        <w:rPr>
          <w:rFonts w:eastAsia="Calibri" w:cs="Calibri"/>
        </w:rPr>
        <w:t xml:space="preserve">ebugging, </w:t>
      </w:r>
      <w:r w:rsidR="6EBBE04B" w:rsidRPr="6E46206C">
        <w:rPr>
          <w:rFonts w:eastAsia="Calibri" w:cs="Calibri"/>
        </w:rPr>
        <w:t>C</w:t>
      </w:r>
      <w:r w:rsidR="001F90E7" w:rsidRPr="6E46206C">
        <w:rPr>
          <w:rFonts w:eastAsia="Calibri" w:cs="Calibri"/>
        </w:rPr>
        <w:t xml:space="preserve">ommunication, </w:t>
      </w:r>
      <w:r w:rsidR="05E698F6" w:rsidRPr="6E46206C">
        <w:rPr>
          <w:rFonts w:eastAsia="Calibri" w:cs="Calibri"/>
        </w:rPr>
        <w:t>T</w:t>
      </w:r>
      <w:r w:rsidR="001F90E7" w:rsidRPr="6E46206C">
        <w:rPr>
          <w:rFonts w:eastAsia="Calibri" w:cs="Calibri"/>
        </w:rPr>
        <w:t>eamwork, RESTful API design, Git,</w:t>
      </w:r>
      <w:r w:rsidR="76C79B43" w:rsidRPr="6E46206C">
        <w:rPr>
          <w:rFonts w:eastAsia="Calibri" w:cs="Calibri"/>
        </w:rPr>
        <w:t xml:space="preserve"> Source Control Management,</w:t>
      </w:r>
      <w:r w:rsidR="29163980" w:rsidRPr="6E46206C">
        <w:rPr>
          <w:rFonts w:eastAsia="Calibri" w:cs="Calibri"/>
        </w:rPr>
        <w:t xml:space="preserve"> SDLC,</w:t>
      </w:r>
      <w:r w:rsidR="478B3521" w:rsidRPr="6E46206C">
        <w:rPr>
          <w:rFonts w:eastAsia="Calibri" w:cs="Calibri"/>
        </w:rPr>
        <w:t xml:space="preserve"> </w:t>
      </w:r>
      <w:r w:rsidR="6B6F2A1D" w:rsidRPr="6E46206C">
        <w:rPr>
          <w:rFonts w:eastAsia="Calibri" w:cs="Calibri"/>
        </w:rPr>
        <w:t>D</w:t>
      </w:r>
      <w:r w:rsidR="001F90E7" w:rsidRPr="6E46206C">
        <w:rPr>
          <w:rFonts w:eastAsia="Calibri" w:cs="Calibri"/>
        </w:rPr>
        <w:t>evOps</w:t>
      </w:r>
      <w:r w:rsidR="66A4E859" w:rsidRPr="6E46206C">
        <w:rPr>
          <w:rFonts w:eastAsia="Calibri" w:cs="Calibri"/>
        </w:rPr>
        <w:t>, Code Reviews, Pair Programming</w:t>
      </w:r>
      <w:r w:rsidR="02C8C049" w:rsidRPr="6E46206C">
        <w:rPr>
          <w:rFonts w:eastAsia="Calibri" w:cs="Calibri"/>
        </w:rPr>
        <w:t>, End-to-End Product Development</w:t>
      </w:r>
      <w:r w:rsidR="26FE9041" w:rsidRPr="6E46206C">
        <w:rPr>
          <w:rFonts w:eastAsia="Calibri" w:cs="Calibri"/>
        </w:rPr>
        <w:t>, Healthcare Domain Knowledge</w:t>
      </w:r>
      <w:r w:rsidR="691D175C" w:rsidRPr="6E46206C">
        <w:rPr>
          <w:rFonts w:eastAsia="Calibri" w:cs="Calibri"/>
        </w:rPr>
        <w:t xml:space="preserve">, Sprint Planning, Backlog Grooming, </w:t>
      </w:r>
      <w:r w:rsidR="3C81FCDB" w:rsidRPr="6E46206C">
        <w:rPr>
          <w:rFonts w:eastAsia="Calibri" w:cs="Calibri"/>
        </w:rPr>
        <w:t>Unit Tests, Visual Studio</w:t>
      </w:r>
    </w:p>
    <w:p w14:paraId="7AEEF126" w14:textId="77777777" w:rsidR="00DE636D" w:rsidRPr="00963E2E" w:rsidRDefault="00DE636D" w:rsidP="00DE636D">
      <w:pPr>
        <w:spacing w:before="240" w:after="240" w:line="100" w:lineRule="atLeast"/>
        <w:ind w:firstLine="720"/>
        <w:rPr>
          <w:rFonts w:eastAsia="Calibri" w:cs="Calibri"/>
          <w:b/>
          <w:bCs/>
        </w:rPr>
      </w:pPr>
    </w:p>
    <w:p w14:paraId="3BA62B14" w14:textId="77777777" w:rsidR="00DE636D" w:rsidRDefault="00DE636D" w:rsidP="00DE636D">
      <w:pPr>
        <w:tabs>
          <w:tab w:val="left" w:pos="8438"/>
        </w:tabs>
        <w:spacing w:line="100" w:lineRule="atLeast"/>
        <w:rPr>
          <w:rFonts w:eastAsia="Calibri" w:cs="Calibri"/>
          <w:i/>
          <w:iCs/>
        </w:rPr>
      </w:pPr>
      <w:r w:rsidRPr="6BC736A4">
        <w:rPr>
          <w:rFonts w:eastAsia="Calibri" w:cs="Calibri"/>
          <w:b/>
          <w:bCs/>
          <w:u w:val="single"/>
        </w:rPr>
        <w:lastRenderedPageBreak/>
        <w:t>EXPERIENCE</w:t>
      </w:r>
    </w:p>
    <w:tbl>
      <w:tblPr>
        <w:tblW w:w="0" w:type="auto"/>
        <w:tblInd w:w="-2" w:type="dxa"/>
        <w:tblLayout w:type="fixed"/>
        <w:tblCellMar>
          <w:left w:w="10" w:type="dxa"/>
          <w:right w:w="10" w:type="dxa"/>
        </w:tblCellMar>
        <w:tblLook w:val="0000" w:firstRow="0" w:lastRow="0" w:firstColumn="0" w:lastColumn="0" w:noHBand="0" w:noVBand="0"/>
      </w:tblPr>
      <w:tblGrid>
        <w:gridCol w:w="4675"/>
        <w:gridCol w:w="4674"/>
      </w:tblGrid>
      <w:tr w:rsidR="00DE636D" w14:paraId="67D41561" w14:textId="77777777" w:rsidTr="6E46206C">
        <w:tc>
          <w:tcPr>
            <w:tcW w:w="4675" w:type="dxa"/>
            <w:shd w:val="clear" w:color="auto" w:fill="FFFFFF" w:themeFill="background1"/>
          </w:tcPr>
          <w:p w14:paraId="70CF63DF" w14:textId="77777777" w:rsidR="00DE636D" w:rsidRDefault="00DE636D" w:rsidP="00B902FF">
            <w:pPr>
              <w:spacing w:after="0" w:line="100" w:lineRule="atLeast"/>
              <w:rPr>
                <w:rFonts w:eastAsia="Calibri" w:cs="Calibri"/>
                <w:i/>
                <w:iCs/>
              </w:rPr>
            </w:pPr>
            <w:r w:rsidRPr="6BC736A4">
              <w:rPr>
                <w:rFonts w:eastAsia="Calibri" w:cs="Calibri"/>
                <w:i/>
                <w:iCs/>
              </w:rPr>
              <w:t xml:space="preserve">Contract </w:t>
            </w:r>
            <w:r>
              <w:rPr>
                <w:rFonts w:eastAsia="Calibri" w:cs="Calibri"/>
                <w:i/>
                <w:iCs/>
              </w:rPr>
              <w:t>Software Engineer</w:t>
            </w:r>
          </w:p>
          <w:p w14:paraId="5F375866" w14:textId="77777777" w:rsidR="00DE636D" w:rsidRDefault="00DE636D" w:rsidP="00B902FF">
            <w:pPr>
              <w:spacing w:after="0" w:line="100" w:lineRule="atLeast"/>
              <w:rPr>
                <w:rFonts w:eastAsia="Calibri" w:cs="Calibri"/>
                <w:i/>
                <w:iCs/>
              </w:rPr>
            </w:pPr>
            <w:r w:rsidRPr="6BC736A4">
              <w:rPr>
                <w:rFonts w:eastAsia="Calibri" w:cs="Calibri"/>
                <w:i/>
                <w:iCs/>
              </w:rPr>
              <w:t>Remote</w:t>
            </w:r>
          </w:p>
        </w:tc>
        <w:tc>
          <w:tcPr>
            <w:tcW w:w="4674" w:type="dxa"/>
            <w:shd w:val="clear" w:color="auto" w:fill="FFFFFF" w:themeFill="background1"/>
          </w:tcPr>
          <w:p w14:paraId="69471A98" w14:textId="77777777" w:rsidR="00DE636D" w:rsidRDefault="00DE636D" w:rsidP="00B902FF">
            <w:pPr>
              <w:spacing w:after="0" w:line="100" w:lineRule="atLeast"/>
              <w:jc w:val="right"/>
            </w:pPr>
            <w:r>
              <w:rPr>
                <w:rFonts w:eastAsia="Calibri" w:cs="Calibri"/>
              </w:rPr>
              <w:t>40 hours / week</w:t>
            </w:r>
          </w:p>
        </w:tc>
      </w:tr>
      <w:tr w:rsidR="00DE636D" w14:paraId="5BD0092D" w14:textId="77777777" w:rsidTr="6E46206C">
        <w:tc>
          <w:tcPr>
            <w:tcW w:w="4675" w:type="dxa"/>
            <w:shd w:val="clear" w:color="auto" w:fill="FFFFFF" w:themeFill="background1"/>
          </w:tcPr>
          <w:p w14:paraId="4E45141D" w14:textId="77777777" w:rsidR="00DE636D" w:rsidRDefault="00DE636D" w:rsidP="00B902FF">
            <w:pPr>
              <w:spacing w:after="0" w:line="100" w:lineRule="atLeast"/>
            </w:pPr>
            <w:r w:rsidRPr="6BC736A4">
              <w:rPr>
                <w:rFonts w:eastAsia="Calibri" w:cs="Calibri"/>
                <w:b/>
                <w:bCs/>
              </w:rPr>
              <w:t>Perfect Your Customer, LLC.</w:t>
            </w:r>
          </w:p>
        </w:tc>
        <w:tc>
          <w:tcPr>
            <w:tcW w:w="4674" w:type="dxa"/>
            <w:shd w:val="clear" w:color="auto" w:fill="FFFFFF" w:themeFill="background1"/>
          </w:tcPr>
          <w:p w14:paraId="4B216943" w14:textId="77777777" w:rsidR="00DE636D" w:rsidRDefault="00DE636D" w:rsidP="00B902FF">
            <w:pPr>
              <w:spacing w:after="0" w:line="100" w:lineRule="atLeast"/>
              <w:jc w:val="right"/>
              <w:rPr>
                <w:rFonts w:ascii="Arial" w:eastAsia="Arial" w:hAnsi="Arial" w:cs="Arial"/>
                <w:b/>
                <w:bCs/>
                <w:sz w:val="18"/>
                <w:szCs w:val="18"/>
              </w:rPr>
            </w:pPr>
            <w:r>
              <w:rPr>
                <w:rFonts w:ascii="Arial" w:eastAsia="Arial" w:hAnsi="Arial" w:cs="Arial"/>
                <w:b/>
                <w:bCs/>
                <w:sz w:val="18"/>
                <w:szCs w:val="18"/>
              </w:rPr>
              <w:t>June</w:t>
            </w:r>
            <w:r w:rsidRPr="6BC736A4">
              <w:rPr>
                <w:rFonts w:ascii="Arial" w:eastAsia="Arial" w:hAnsi="Arial" w:cs="Arial"/>
                <w:b/>
                <w:bCs/>
                <w:sz w:val="18"/>
                <w:szCs w:val="18"/>
              </w:rPr>
              <w:t xml:space="preserve"> 2023 - Present</w:t>
            </w:r>
          </w:p>
        </w:tc>
      </w:tr>
    </w:tbl>
    <w:p w14:paraId="3689D30E" w14:textId="3FC87833" w:rsidR="00DE636D" w:rsidRDefault="6063DDCF" w:rsidP="6E46206C">
      <w:pPr>
        <w:numPr>
          <w:ilvl w:val="0"/>
          <w:numId w:val="1"/>
        </w:numPr>
        <w:spacing w:after="0" w:line="100" w:lineRule="atLeast"/>
        <w:rPr>
          <w:rFonts w:eastAsia="Calibri" w:cs="Calibri"/>
        </w:rPr>
      </w:pPr>
      <w:r w:rsidRPr="6E46206C">
        <w:rPr>
          <w:rFonts w:eastAsia="Calibri" w:cs="Calibri"/>
        </w:rPr>
        <w:t>Developed and deployed a cross-platform mobile application and administration web app for the plastic surgery industry using ReactJS/Redux, Azure Kubernetes Service (AKS), and a rewards program, ensuring a seamless user experience across platforms.</w:t>
      </w:r>
    </w:p>
    <w:p w14:paraId="2F6441B9" w14:textId="5E0FAE89" w:rsidR="00DE636D" w:rsidRDefault="37E5CD81" w:rsidP="6E46206C">
      <w:pPr>
        <w:pStyle w:val="ListParagraph"/>
        <w:numPr>
          <w:ilvl w:val="0"/>
          <w:numId w:val="1"/>
        </w:numPr>
        <w:spacing w:after="0" w:line="100" w:lineRule="atLeast"/>
        <w:rPr>
          <w:rFonts w:eastAsia="Calibri" w:cs="Calibri"/>
        </w:rPr>
      </w:pPr>
      <w:r w:rsidRPr="6E46206C">
        <w:rPr>
          <w:rFonts w:eastAsia="Calibri" w:cs="Calibri"/>
        </w:rPr>
        <w:t>Designed and implemented backend services with .NET 6 and ASP.NET MVC, utilizing microservices architecture for high performance and scalability.</w:t>
      </w:r>
    </w:p>
    <w:p w14:paraId="334B0F9D" w14:textId="691628D8" w:rsidR="00DE636D" w:rsidRDefault="37E5CD81" w:rsidP="6E46206C">
      <w:pPr>
        <w:pStyle w:val="ListParagraph"/>
        <w:numPr>
          <w:ilvl w:val="0"/>
          <w:numId w:val="1"/>
        </w:numPr>
        <w:spacing w:after="0" w:line="100" w:lineRule="atLeast"/>
        <w:rPr>
          <w:rFonts w:eastAsia="Calibri" w:cs="Calibri"/>
        </w:rPr>
      </w:pPr>
      <w:r w:rsidRPr="6E46206C">
        <w:rPr>
          <w:rFonts w:eastAsia="Calibri" w:cs="Calibri"/>
        </w:rPr>
        <w:t>Utilized Azure DevOps for CI/CD, automating deployments and ensuring smooth integration and delivery processes.</w:t>
      </w:r>
    </w:p>
    <w:p w14:paraId="2E4410EE" w14:textId="67B1319A" w:rsidR="00DE636D" w:rsidRDefault="37E5CD81" w:rsidP="6E46206C">
      <w:pPr>
        <w:pStyle w:val="ListParagraph"/>
        <w:numPr>
          <w:ilvl w:val="0"/>
          <w:numId w:val="1"/>
        </w:numPr>
        <w:spacing w:after="0" w:line="100" w:lineRule="atLeast"/>
        <w:rPr>
          <w:rFonts w:eastAsia="Calibri" w:cs="Calibri"/>
        </w:rPr>
      </w:pPr>
      <w:r w:rsidRPr="6E46206C">
        <w:rPr>
          <w:rFonts w:eastAsia="Calibri" w:cs="Calibri"/>
        </w:rPr>
        <w:t>Leveraged T-SQL and PostgreSQL for database design, query optimization, and performance tuning, enhancing data management efficiency.</w:t>
      </w:r>
    </w:p>
    <w:p w14:paraId="652B3A12" w14:textId="4A2BD105" w:rsidR="00DE636D" w:rsidRDefault="37E5CD81" w:rsidP="6E46206C">
      <w:pPr>
        <w:pStyle w:val="ListParagraph"/>
        <w:numPr>
          <w:ilvl w:val="0"/>
          <w:numId w:val="1"/>
        </w:numPr>
        <w:spacing w:after="0" w:line="100" w:lineRule="atLeast"/>
        <w:rPr>
          <w:rFonts w:eastAsia="Calibri" w:cs="Calibri"/>
        </w:rPr>
      </w:pPr>
      <w:r w:rsidRPr="6E46206C">
        <w:rPr>
          <w:rFonts w:eastAsia="Calibri" w:cs="Calibri"/>
        </w:rPr>
        <w:t>Managed Kubernetes clusters, using Helm and Docker for scalable, resilient application deployment, and monitored performance with Azure Monitor and Application Insights.</w:t>
      </w:r>
    </w:p>
    <w:p w14:paraId="616882C7" w14:textId="147D8F40" w:rsidR="00DE636D" w:rsidRDefault="37E5CD81" w:rsidP="6E46206C">
      <w:pPr>
        <w:pStyle w:val="ListParagraph"/>
        <w:numPr>
          <w:ilvl w:val="0"/>
          <w:numId w:val="1"/>
        </w:numPr>
        <w:spacing w:after="0" w:line="100" w:lineRule="atLeast"/>
        <w:rPr>
          <w:rFonts w:eastAsia="Calibri" w:cs="Calibri"/>
        </w:rPr>
      </w:pPr>
      <w:r w:rsidRPr="6E46206C">
        <w:rPr>
          <w:rFonts w:eastAsia="Calibri" w:cs="Calibri"/>
        </w:rPr>
        <w:t>Utilized GenAI tool-chaining to optimize release cycle, reducing release cycle time from 6 hours to 15 minutes.</w:t>
      </w:r>
    </w:p>
    <w:p w14:paraId="1DD796CB" w14:textId="322809DB" w:rsidR="00DE636D" w:rsidRDefault="00DE636D" w:rsidP="6E46206C">
      <w:pPr>
        <w:spacing w:after="0" w:line="100" w:lineRule="atLeast"/>
        <w:ind w:left="720"/>
        <w:rPr>
          <w:rFonts w:eastAsia="Calibri" w:cs="Calibri"/>
        </w:rPr>
      </w:pPr>
    </w:p>
    <w:tbl>
      <w:tblPr>
        <w:tblW w:w="0" w:type="auto"/>
        <w:tblInd w:w="-2" w:type="dxa"/>
        <w:tblLayout w:type="fixed"/>
        <w:tblCellMar>
          <w:left w:w="10" w:type="dxa"/>
          <w:right w:w="10" w:type="dxa"/>
        </w:tblCellMar>
        <w:tblLook w:val="0000" w:firstRow="0" w:lastRow="0" w:firstColumn="0" w:lastColumn="0" w:noHBand="0" w:noVBand="0"/>
      </w:tblPr>
      <w:tblGrid>
        <w:gridCol w:w="4675"/>
        <w:gridCol w:w="4674"/>
      </w:tblGrid>
      <w:tr w:rsidR="00DE636D" w14:paraId="0DA02024" w14:textId="77777777" w:rsidTr="00B902FF">
        <w:tc>
          <w:tcPr>
            <w:tcW w:w="4675" w:type="dxa"/>
            <w:shd w:val="clear" w:color="auto" w:fill="FFFFFF" w:themeFill="background1"/>
          </w:tcPr>
          <w:p w14:paraId="177F4DBE" w14:textId="77777777" w:rsidR="00DE636D" w:rsidRDefault="00DE636D" w:rsidP="00B902FF">
            <w:pPr>
              <w:spacing w:after="0" w:line="100" w:lineRule="atLeast"/>
              <w:rPr>
                <w:rFonts w:eastAsia="Calibri" w:cs="Calibri"/>
                <w:i/>
                <w:iCs/>
              </w:rPr>
            </w:pPr>
            <w:r w:rsidRPr="6BC736A4">
              <w:rPr>
                <w:rFonts w:eastAsia="Calibri" w:cs="Calibri"/>
                <w:i/>
                <w:iCs/>
              </w:rPr>
              <w:t>Contract Software Developer</w:t>
            </w:r>
          </w:p>
          <w:p w14:paraId="09D6202F" w14:textId="77777777" w:rsidR="00DE636D" w:rsidRDefault="00DE636D" w:rsidP="00B902FF">
            <w:pPr>
              <w:spacing w:after="0" w:line="100" w:lineRule="atLeast"/>
              <w:rPr>
                <w:rFonts w:eastAsia="Calibri" w:cs="Calibri"/>
                <w:i/>
                <w:iCs/>
              </w:rPr>
            </w:pPr>
            <w:r w:rsidRPr="6BC736A4">
              <w:rPr>
                <w:rFonts w:eastAsia="Calibri" w:cs="Calibri"/>
                <w:i/>
                <w:iCs/>
              </w:rPr>
              <w:t>Remote</w:t>
            </w:r>
          </w:p>
        </w:tc>
        <w:tc>
          <w:tcPr>
            <w:tcW w:w="4674" w:type="dxa"/>
            <w:shd w:val="clear" w:color="auto" w:fill="FFFFFF" w:themeFill="background1"/>
          </w:tcPr>
          <w:p w14:paraId="769D5A5A" w14:textId="77777777" w:rsidR="00DE636D" w:rsidRDefault="00DE636D" w:rsidP="00B902FF">
            <w:pPr>
              <w:spacing w:after="0" w:line="100" w:lineRule="atLeast"/>
              <w:jc w:val="right"/>
            </w:pPr>
            <w:r>
              <w:rPr>
                <w:rFonts w:eastAsia="Calibri" w:cs="Calibri"/>
              </w:rPr>
              <w:t>40 hours / week</w:t>
            </w:r>
          </w:p>
        </w:tc>
      </w:tr>
      <w:tr w:rsidR="00DE636D" w14:paraId="0156F1EF" w14:textId="77777777" w:rsidTr="00B902FF">
        <w:tc>
          <w:tcPr>
            <w:tcW w:w="4675" w:type="dxa"/>
            <w:shd w:val="clear" w:color="auto" w:fill="FFFFFF" w:themeFill="background1"/>
          </w:tcPr>
          <w:p w14:paraId="52FDB8DA" w14:textId="77777777" w:rsidR="00DE636D" w:rsidRDefault="00DE636D" w:rsidP="00B902FF">
            <w:pPr>
              <w:spacing w:after="0" w:line="100" w:lineRule="atLeast"/>
              <w:rPr>
                <w:rFonts w:ascii="Arial" w:eastAsia="Arial" w:hAnsi="Arial" w:cs="Arial"/>
                <w:b/>
                <w:sz w:val="18"/>
              </w:rPr>
            </w:pPr>
            <w:r>
              <w:rPr>
                <w:rFonts w:eastAsia="Calibri" w:cs="Calibri"/>
                <w:b/>
              </w:rPr>
              <w:t>Humana</w:t>
            </w:r>
          </w:p>
        </w:tc>
        <w:tc>
          <w:tcPr>
            <w:tcW w:w="4674" w:type="dxa"/>
            <w:shd w:val="clear" w:color="auto" w:fill="FFFFFF" w:themeFill="background1"/>
          </w:tcPr>
          <w:p w14:paraId="6AA970BD" w14:textId="77777777" w:rsidR="00DE636D" w:rsidRDefault="00DE636D" w:rsidP="00B902FF">
            <w:pPr>
              <w:spacing w:after="0" w:line="100" w:lineRule="atLeast"/>
              <w:jc w:val="right"/>
              <w:rPr>
                <w:rFonts w:ascii="Arial" w:eastAsia="Arial" w:hAnsi="Arial" w:cs="Arial"/>
                <w:b/>
                <w:bCs/>
                <w:sz w:val="18"/>
                <w:szCs w:val="18"/>
              </w:rPr>
            </w:pPr>
            <w:r w:rsidRPr="6BC736A4">
              <w:rPr>
                <w:rFonts w:ascii="Arial" w:eastAsia="Arial" w:hAnsi="Arial" w:cs="Arial"/>
                <w:b/>
                <w:bCs/>
                <w:sz w:val="18"/>
                <w:szCs w:val="18"/>
              </w:rPr>
              <w:t>October 2022</w:t>
            </w:r>
            <w:r w:rsidRPr="6BC736A4">
              <w:rPr>
                <w:rFonts w:eastAsia="Calibri" w:cs="Calibri"/>
                <w:b/>
                <w:bCs/>
              </w:rPr>
              <w:t xml:space="preserve">– </w:t>
            </w:r>
            <w:r w:rsidRPr="6BC736A4">
              <w:rPr>
                <w:rFonts w:ascii="Arial" w:eastAsia="Arial" w:hAnsi="Arial" w:cs="Arial"/>
                <w:b/>
                <w:bCs/>
                <w:sz w:val="18"/>
                <w:szCs w:val="18"/>
              </w:rPr>
              <w:t>June 2023</w:t>
            </w:r>
          </w:p>
        </w:tc>
      </w:tr>
    </w:tbl>
    <w:p w14:paraId="5F6891EF" w14:textId="513F6899" w:rsidR="00DE636D" w:rsidRDefault="36099FB6" w:rsidP="6E46206C">
      <w:pPr>
        <w:numPr>
          <w:ilvl w:val="0"/>
          <w:numId w:val="1"/>
        </w:numPr>
        <w:spacing w:after="0" w:line="100" w:lineRule="atLeast"/>
        <w:rPr>
          <w:rFonts w:eastAsia="Calibri" w:cs="Calibri"/>
        </w:rPr>
      </w:pPr>
      <w:r w:rsidRPr="6E46206C">
        <w:rPr>
          <w:rFonts w:eastAsia="Calibri" w:cs="Calibri"/>
        </w:rPr>
        <w:t>Collaborated on a team maintaining and enhancing the Producer Services application, ensuring its alignment with healthcare industry standards and business objectives.</w:t>
      </w:r>
    </w:p>
    <w:p w14:paraId="61BE6CE1" w14:textId="7D84C305" w:rsidR="00DE636D" w:rsidRDefault="36099FB6" w:rsidP="6E46206C">
      <w:pPr>
        <w:pStyle w:val="ListParagraph"/>
        <w:numPr>
          <w:ilvl w:val="0"/>
          <w:numId w:val="1"/>
        </w:numPr>
        <w:spacing w:after="0" w:line="100" w:lineRule="atLeast"/>
        <w:contextualSpacing w:val="0"/>
        <w:rPr>
          <w:rFonts w:eastAsia="Calibri" w:cs="Calibri"/>
        </w:rPr>
      </w:pPr>
      <w:r w:rsidRPr="6E46206C">
        <w:rPr>
          <w:rFonts w:eastAsia="Calibri" w:cs="Calibri"/>
        </w:rPr>
        <w:t>Ensured seamless operation and scalability of critical services through effective microservices architecture, contributing to high performance and reliability.</w:t>
      </w:r>
    </w:p>
    <w:p w14:paraId="60A75728" w14:textId="123FBDD1" w:rsidR="00DE636D" w:rsidRDefault="36099FB6" w:rsidP="6E46206C">
      <w:pPr>
        <w:pStyle w:val="ListParagraph"/>
        <w:numPr>
          <w:ilvl w:val="0"/>
          <w:numId w:val="1"/>
        </w:numPr>
        <w:spacing w:after="0" w:line="100" w:lineRule="atLeast"/>
        <w:contextualSpacing w:val="0"/>
        <w:rPr>
          <w:rFonts w:eastAsia="Calibri" w:cs="Calibri"/>
        </w:rPr>
      </w:pPr>
      <w:r w:rsidRPr="6E46206C">
        <w:rPr>
          <w:rFonts w:eastAsia="Calibri" w:cs="Calibri"/>
        </w:rPr>
        <w:t>Implemented enhancements and updates to improve application performance and user experience, directly impacting patient access and satisfaction.</w:t>
      </w:r>
    </w:p>
    <w:p w14:paraId="1DD10791" w14:textId="2B5BDCF7" w:rsidR="00DE636D" w:rsidRDefault="36099FB6" w:rsidP="6E46206C">
      <w:pPr>
        <w:pStyle w:val="ListParagraph"/>
        <w:numPr>
          <w:ilvl w:val="0"/>
          <w:numId w:val="1"/>
        </w:numPr>
        <w:spacing w:after="0" w:line="100" w:lineRule="atLeast"/>
        <w:contextualSpacing w:val="0"/>
        <w:rPr>
          <w:rFonts w:eastAsia="Calibri" w:cs="Calibri"/>
        </w:rPr>
      </w:pPr>
      <w:r w:rsidRPr="6E46206C">
        <w:rPr>
          <w:rFonts w:eastAsia="Calibri" w:cs="Calibri"/>
        </w:rPr>
        <w:t>Utilized Agile methodologies to iteratively deliver features, aligning with business goals and improving software development processes.</w:t>
      </w:r>
    </w:p>
    <w:p w14:paraId="46704C64" w14:textId="6ED275F7" w:rsidR="00DE636D" w:rsidRDefault="36099FB6" w:rsidP="6E46206C">
      <w:pPr>
        <w:pStyle w:val="ListParagraph"/>
        <w:numPr>
          <w:ilvl w:val="0"/>
          <w:numId w:val="1"/>
        </w:numPr>
        <w:spacing w:after="0" w:line="100" w:lineRule="atLeast"/>
        <w:contextualSpacing w:val="0"/>
        <w:rPr>
          <w:rFonts w:eastAsia="Calibri" w:cs="Calibri"/>
        </w:rPr>
      </w:pPr>
      <w:r w:rsidRPr="6E46206C">
        <w:rPr>
          <w:rFonts w:eastAsia="Calibri" w:cs="Calibri"/>
        </w:rPr>
        <w:t>Conducted troubleshooting and resolved issues promptly, maintaining application reliability and uptime, essential for delivering healthcare solutions.</w:t>
      </w:r>
    </w:p>
    <w:p w14:paraId="21DD56BB" w14:textId="255BECA5" w:rsidR="00DE636D" w:rsidRDefault="36099FB6" w:rsidP="6E46206C">
      <w:pPr>
        <w:pStyle w:val="ListParagraph"/>
        <w:numPr>
          <w:ilvl w:val="0"/>
          <w:numId w:val="1"/>
        </w:numPr>
        <w:spacing w:after="0" w:line="100" w:lineRule="atLeast"/>
        <w:contextualSpacing w:val="0"/>
        <w:rPr>
          <w:rFonts w:eastAsia="Calibri" w:cs="Calibri"/>
        </w:rPr>
      </w:pPr>
      <w:r w:rsidRPr="6E46206C">
        <w:rPr>
          <w:rFonts w:eastAsia="Calibri" w:cs="Calibri"/>
        </w:rPr>
        <w:t>Implemented Docker containers for microservices deployment, enhancing scalability and portability of healthcare applications, supporting effective service delivery.</w:t>
      </w:r>
    </w:p>
    <w:p w14:paraId="3EFCC2E0" w14:textId="094FD87C" w:rsidR="00DE636D" w:rsidRDefault="36099FB6" w:rsidP="6E46206C">
      <w:pPr>
        <w:pStyle w:val="ListParagraph"/>
        <w:numPr>
          <w:ilvl w:val="0"/>
          <w:numId w:val="1"/>
        </w:numPr>
        <w:spacing w:after="0" w:line="100" w:lineRule="atLeast"/>
        <w:contextualSpacing w:val="0"/>
        <w:rPr>
          <w:rFonts w:eastAsia="Calibri" w:cs="Calibri"/>
        </w:rPr>
      </w:pPr>
      <w:r w:rsidRPr="6E46206C">
        <w:rPr>
          <w:rFonts w:eastAsia="Calibri" w:cs="Calibri"/>
        </w:rPr>
        <w:t>Led code reviews and mentored junior team members, fostering technical excellence and knowledge sharing within the team.</w:t>
      </w:r>
    </w:p>
    <w:p w14:paraId="775B0F67" w14:textId="4F096283" w:rsidR="00DE636D" w:rsidRDefault="00DE636D" w:rsidP="6E46206C">
      <w:pPr>
        <w:spacing w:after="0" w:line="100" w:lineRule="atLeast"/>
        <w:ind w:left="720"/>
        <w:rPr>
          <w:rFonts w:eastAsia="Calibri" w:cs="Calibri"/>
        </w:rPr>
      </w:pPr>
    </w:p>
    <w:tbl>
      <w:tblPr>
        <w:tblW w:w="0" w:type="auto"/>
        <w:tblInd w:w="-2" w:type="dxa"/>
        <w:tblLayout w:type="fixed"/>
        <w:tblCellMar>
          <w:left w:w="10" w:type="dxa"/>
          <w:right w:w="10" w:type="dxa"/>
        </w:tblCellMar>
        <w:tblLook w:val="0000" w:firstRow="0" w:lastRow="0" w:firstColumn="0" w:lastColumn="0" w:noHBand="0" w:noVBand="0"/>
      </w:tblPr>
      <w:tblGrid>
        <w:gridCol w:w="4675"/>
        <w:gridCol w:w="4674"/>
      </w:tblGrid>
      <w:tr w:rsidR="00DE636D" w14:paraId="560E98D9" w14:textId="77777777" w:rsidTr="00B902FF">
        <w:tc>
          <w:tcPr>
            <w:tcW w:w="4675" w:type="dxa"/>
            <w:shd w:val="clear" w:color="auto" w:fill="FFFFFF" w:themeFill="background1"/>
          </w:tcPr>
          <w:p w14:paraId="1225BE1D" w14:textId="0A557ED4" w:rsidR="00DE636D" w:rsidRDefault="00DE636D" w:rsidP="00B902FF">
            <w:pPr>
              <w:spacing w:after="0" w:line="100" w:lineRule="atLeast"/>
              <w:rPr>
                <w:rFonts w:eastAsia="Calibri" w:cs="Calibri"/>
                <w:i/>
                <w:iCs/>
              </w:rPr>
            </w:pPr>
            <w:r w:rsidRPr="6BC736A4">
              <w:rPr>
                <w:rFonts w:eastAsia="Calibri" w:cs="Calibri"/>
                <w:i/>
                <w:iCs/>
              </w:rPr>
              <w:t>Contract Software Architect</w:t>
            </w:r>
            <w:r>
              <w:br/>
            </w:r>
            <w:r w:rsidRPr="6BC736A4">
              <w:rPr>
                <w:rFonts w:eastAsia="Calibri" w:cs="Calibri"/>
                <w:i/>
                <w:iCs/>
              </w:rPr>
              <w:t>Remote</w:t>
            </w:r>
          </w:p>
        </w:tc>
        <w:tc>
          <w:tcPr>
            <w:tcW w:w="4674" w:type="dxa"/>
            <w:shd w:val="clear" w:color="auto" w:fill="FFFFFF" w:themeFill="background1"/>
          </w:tcPr>
          <w:p w14:paraId="4CFB0C2B" w14:textId="77777777" w:rsidR="00DE636D" w:rsidRDefault="00DE636D" w:rsidP="00B902FF">
            <w:pPr>
              <w:spacing w:after="0" w:line="100" w:lineRule="atLeast"/>
              <w:jc w:val="right"/>
            </w:pPr>
            <w:r w:rsidRPr="6BC736A4">
              <w:rPr>
                <w:rFonts w:eastAsia="Calibri" w:cs="Calibri"/>
              </w:rPr>
              <w:t>40 hours / week</w:t>
            </w:r>
          </w:p>
        </w:tc>
      </w:tr>
      <w:tr w:rsidR="00DE636D" w14:paraId="026B995F" w14:textId="77777777" w:rsidTr="00B902FF">
        <w:tc>
          <w:tcPr>
            <w:tcW w:w="4675" w:type="dxa"/>
            <w:shd w:val="clear" w:color="auto" w:fill="FFFFFF" w:themeFill="background1"/>
          </w:tcPr>
          <w:p w14:paraId="090AA4C3" w14:textId="77777777" w:rsidR="00DE636D" w:rsidRDefault="00DE636D" w:rsidP="00B902FF">
            <w:pPr>
              <w:spacing w:after="0" w:line="100" w:lineRule="atLeast"/>
              <w:rPr>
                <w:rFonts w:ascii="Arial" w:eastAsia="Arial" w:hAnsi="Arial" w:cs="Arial"/>
                <w:b/>
                <w:sz w:val="18"/>
              </w:rPr>
            </w:pPr>
            <w:r>
              <w:rPr>
                <w:rFonts w:eastAsia="Calibri" w:cs="Calibri"/>
                <w:b/>
              </w:rPr>
              <w:t>American Barcode &amp; RFID</w:t>
            </w:r>
          </w:p>
        </w:tc>
        <w:tc>
          <w:tcPr>
            <w:tcW w:w="4674" w:type="dxa"/>
            <w:shd w:val="clear" w:color="auto" w:fill="FFFFFF" w:themeFill="background1"/>
          </w:tcPr>
          <w:p w14:paraId="785F7DD7" w14:textId="77777777" w:rsidR="00DE636D" w:rsidRDefault="00DE636D" w:rsidP="00B902FF">
            <w:pPr>
              <w:spacing w:after="0" w:line="100" w:lineRule="atLeast"/>
              <w:jc w:val="right"/>
            </w:pPr>
            <w:r>
              <w:rPr>
                <w:rFonts w:ascii="Arial" w:eastAsia="Arial" w:hAnsi="Arial" w:cs="Arial"/>
                <w:b/>
                <w:sz w:val="18"/>
              </w:rPr>
              <w:t xml:space="preserve">January 2022 </w:t>
            </w:r>
            <w:r>
              <w:rPr>
                <w:rFonts w:eastAsia="Calibri" w:cs="Calibri"/>
                <w:b/>
              </w:rPr>
              <w:t>– October 2022</w:t>
            </w:r>
          </w:p>
        </w:tc>
      </w:tr>
    </w:tbl>
    <w:p w14:paraId="778CB9AE" w14:textId="5E4920A8" w:rsidR="00DE636D" w:rsidRDefault="6703A02D" w:rsidP="6E46206C">
      <w:pPr>
        <w:pStyle w:val="ListParagraph"/>
        <w:numPr>
          <w:ilvl w:val="0"/>
          <w:numId w:val="2"/>
        </w:numPr>
      </w:pPr>
      <w:r w:rsidRPr="6E46206C">
        <w:t>Led as a solution architect on a barcoding and supply chain program for a major client, leveraging .NET 6, ASP.NET MVC, and microservices architecture to streamline operations and improve efficiency, with a focus on scalable solutions.</w:t>
      </w:r>
    </w:p>
    <w:p w14:paraId="55C2724A" w14:textId="2F6639C6" w:rsidR="00DE636D" w:rsidRDefault="26B73745" w:rsidP="6E46206C">
      <w:pPr>
        <w:pStyle w:val="ListParagraph"/>
        <w:numPr>
          <w:ilvl w:val="0"/>
          <w:numId w:val="2"/>
        </w:numPr>
      </w:pPr>
      <w:r w:rsidRPr="6E46206C">
        <w:t xml:space="preserve">Implemented XP </w:t>
      </w:r>
      <w:r w:rsidR="0BE293A9" w:rsidRPr="6E46206C">
        <w:t>disciplines within the team.</w:t>
      </w:r>
    </w:p>
    <w:p w14:paraId="2912BEB8" w14:textId="28BB33F8" w:rsidR="00DE636D" w:rsidRDefault="6703A02D" w:rsidP="6E46206C">
      <w:pPr>
        <w:pStyle w:val="ListParagraph"/>
        <w:numPr>
          <w:ilvl w:val="0"/>
          <w:numId w:val="2"/>
        </w:numPr>
        <w:spacing w:after="0"/>
      </w:pPr>
      <w:r w:rsidRPr="6E46206C">
        <w:t>Developed and deployed a ReactJS/Redux-based cross-platform mobile application for the program, enhancing user interaction and operational efficiency across devices.</w:t>
      </w:r>
    </w:p>
    <w:p w14:paraId="39AF6BD7" w14:textId="799F1513" w:rsidR="00DE636D" w:rsidRDefault="6703A02D" w:rsidP="6E46206C">
      <w:pPr>
        <w:pStyle w:val="ListParagraph"/>
        <w:numPr>
          <w:ilvl w:val="0"/>
          <w:numId w:val="2"/>
        </w:numPr>
        <w:spacing w:after="0"/>
      </w:pPr>
      <w:r w:rsidRPr="6E46206C">
        <w:lastRenderedPageBreak/>
        <w:t>Implemented Kubernetes on AWS for container orchestration, improving the scalability and reliability of applications, in alignment with the need for resilient healthcare solutions.</w:t>
      </w:r>
    </w:p>
    <w:p w14:paraId="632CB45C" w14:textId="0D5A1D3E" w:rsidR="00DE636D" w:rsidRDefault="6703A02D" w:rsidP="6E46206C">
      <w:pPr>
        <w:pStyle w:val="ListParagraph"/>
        <w:numPr>
          <w:ilvl w:val="0"/>
          <w:numId w:val="2"/>
        </w:numPr>
        <w:spacing w:after="0"/>
      </w:pPr>
      <w:r w:rsidRPr="6E46206C">
        <w:t>Utilized Azure DevOps for CI/CD pipelines, automating deployment processes to ensure efficient integration and delivery, supporting continuous improvement and innovation.</w:t>
      </w:r>
    </w:p>
    <w:p w14:paraId="64D3701A" w14:textId="2EA71C4B" w:rsidR="00DE636D" w:rsidRDefault="6703A02D" w:rsidP="6E46206C">
      <w:pPr>
        <w:pStyle w:val="ListParagraph"/>
        <w:numPr>
          <w:ilvl w:val="0"/>
          <w:numId w:val="2"/>
        </w:numPr>
        <w:spacing w:after="0"/>
      </w:pPr>
      <w:r w:rsidRPr="6E46206C">
        <w:t>Established and led the code review process, promoting technical excellence and collaboration within the team to deliver high-quality software solutions.</w:t>
      </w:r>
    </w:p>
    <w:p w14:paraId="4F878C65" w14:textId="041A1C23" w:rsidR="00DE636D" w:rsidRDefault="00DE636D" w:rsidP="6E46206C">
      <w:pPr>
        <w:pStyle w:val="ListParagraph"/>
      </w:pPr>
    </w:p>
    <w:tbl>
      <w:tblPr>
        <w:tblW w:w="0" w:type="auto"/>
        <w:tblInd w:w="-2" w:type="dxa"/>
        <w:tblLayout w:type="fixed"/>
        <w:tblCellMar>
          <w:left w:w="10" w:type="dxa"/>
          <w:right w:w="10" w:type="dxa"/>
        </w:tblCellMar>
        <w:tblLook w:val="0000" w:firstRow="0" w:lastRow="0" w:firstColumn="0" w:lastColumn="0" w:noHBand="0" w:noVBand="0"/>
      </w:tblPr>
      <w:tblGrid>
        <w:gridCol w:w="4675"/>
        <w:gridCol w:w="4674"/>
      </w:tblGrid>
      <w:tr w:rsidR="00DE636D" w14:paraId="377C345C" w14:textId="77777777" w:rsidTr="00B902FF">
        <w:trPr>
          <w:trHeight w:val="23"/>
        </w:trPr>
        <w:tc>
          <w:tcPr>
            <w:tcW w:w="4675" w:type="dxa"/>
            <w:shd w:val="clear" w:color="auto" w:fill="FFFFFF" w:themeFill="background1"/>
          </w:tcPr>
          <w:p w14:paraId="1E5E021A" w14:textId="52BBF25E" w:rsidR="00DE636D" w:rsidRDefault="00DE636D" w:rsidP="00B902FF">
            <w:pPr>
              <w:spacing w:after="0" w:line="100" w:lineRule="atLeast"/>
              <w:rPr>
                <w:rFonts w:eastAsia="Calibri" w:cs="Calibri"/>
                <w:i/>
                <w:iCs/>
              </w:rPr>
            </w:pPr>
            <w:r w:rsidRPr="6BC736A4">
              <w:rPr>
                <w:rFonts w:eastAsia="Calibri" w:cs="Calibri"/>
                <w:i/>
                <w:iCs/>
              </w:rPr>
              <w:t>Contract Software Architect</w:t>
            </w:r>
          </w:p>
          <w:p w14:paraId="17837252" w14:textId="77777777" w:rsidR="00DE636D" w:rsidRDefault="00DE636D" w:rsidP="00B902FF">
            <w:pPr>
              <w:spacing w:after="0" w:line="100" w:lineRule="atLeast"/>
              <w:rPr>
                <w:rFonts w:eastAsia="Calibri" w:cs="Calibri"/>
                <w:i/>
                <w:iCs/>
              </w:rPr>
            </w:pPr>
            <w:r w:rsidRPr="6BC736A4">
              <w:rPr>
                <w:rFonts w:eastAsia="Calibri" w:cs="Calibri"/>
                <w:i/>
                <w:iCs/>
              </w:rPr>
              <w:t>Remote</w:t>
            </w:r>
          </w:p>
        </w:tc>
        <w:tc>
          <w:tcPr>
            <w:tcW w:w="4674" w:type="dxa"/>
            <w:shd w:val="clear" w:color="auto" w:fill="FFFFFF" w:themeFill="background1"/>
          </w:tcPr>
          <w:p w14:paraId="28C56338" w14:textId="77777777" w:rsidR="00DE636D" w:rsidRDefault="00DE636D" w:rsidP="00B902FF">
            <w:pPr>
              <w:spacing w:after="0" w:line="100" w:lineRule="atLeast"/>
              <w:jc w:val="right"/>
            </w:pPr>
            <w:r w:rsidRPr="6BC736A4">
              <w:rPr>
                <w:rFonts w:eastAsia="Calibri" w:cs="Calibri"/>
              </w:rPr>
              <w:t>40 hours / week</w:t>
            </w:r>
          </w:p>
        </w:tc>
      </w:tr>
      <w:tr w:rsidR="00DE636D" w14:paraId="5A9C8B49" w14:textId="77777777" w:rsidTr="00B902FF">
        <w:trPr>
          <w:trHeight w:val="23"/>
        </w:trPr>
        <w:tc>
          <w:tcPr>
            <w:tcW w:w="4675" w:type="dxa"/>
            <w:shd w:val="clear" w:color="auto" w:fill="FFFFFF" w:themeFill="background1"/>
          </w:tcPr>
          <w:p w14:paraId="32F17F2B" w14:textId="77777777" w:rsidR="00DE636D" w:rsidRDefault="00DE636D" w:rsidP="00B902FF">
            <w:pPr>
              <w:spacing w:after="0" w:line="100" w:lineRule="atLeast"/>
            </w:pPr>
            <w:r w:rsidRPr="6BC736A4">
              <w:rPr>
                <w:rFonts w:eastAsia="Calibri" w:cs="Calibri"/>
                <w:b/>
                <w:bCs/>
              </w:rPr>
              <w:t>Raytheon Technologies</w:t>
            </w:r>
          </w:p>
        </w:tc>
        <w:tc>
          <w:tcPr>
            <w:tcW w:w="4674" w:type="dxa"/>
            <w:shd w:val="clear" w:color="auto" w:fill="FFFFFF" w:themeFill="background1"/>
          </w:tcPr>
          <w:p w14:paraId="75A874FA" w14:textId="77777777" w:rsidR="00DE636D" w:rsidRDefault="00DE636D" w:rsidP="00B902FF">
            <w:pPr>
              <w:spacing w:after="0" w:line="100" w:lineRule="atLeast"/>
              <w:jc w:val="right"/>
              <w:rPr>
                <w:rFonts w:ascii="Arial" w:eastAsia="Arial" w:hAnsi="Arial" w:cs="Arial"/>
                <w:b/>
                <w:bCs/>
                <w:sz w:val="18"/>
                <w:szCs w:val="18"/>
              </w:rPr>
            </w:pPr>
            <w:r w:rsidRPr="6BC736A4">
              <w:rPr>
                <w:rFonts w:ascii="Arial" w:eastAsia="Arial" w:hAnsi="Arial" w:cs="Arial"/>
                <w:b/>
                <w:bCs/>
                <w:sz w:val="18"/>
                <w:szCs w:val="18"/>
              </w:rPr>
              <w:t>November 2021</w:t>
            </w:r>
            <w:r w:rsidRPr="6BC736A4">
              <w:rPr>
                <w:rFonts w:eastAsia="Calibri" w:cs="Calibri"/>
                <w:b/>
                <w:bCs/>
              </w:rPr>
              <w:t>– January 2022</w:t>
            </w:r>
          </w:p>
        </w:tc>
      </w:tr>
    </w:tbl>
    <w:p w14:paraId="0EBA874A" w14:textId="224B8B10" w:rsidR="00DE636D" w:rsidRDefault="00DE636D" w:rsidP="00DE636D">
      <w:pPr>
        <w:pStyle w:val="BodyText"/>
        <w:numPr>
          <w:ilvl w:val="0"/>
          <w:numId w:val="3"/>
        </w:numPr>
        <w:spacing w:after="0" w:line="100" w:lineRule="atLeast"/>
      </w:pPr>
      <w:r>
        <w:t>Developed cross-platform Outlook web app and desktop app for regulatory compliance using Angular and .NET 6, ensuring seamless user experience across devices.</w:t>
      </w:r>
    </w:p>
    <w:p w14:paraId="24E4D091" w14:textId="1A6EE48D" w:rsidR="00DE636D" w:rsidRDefault="00DE636D" w:rsidP="00DE636D">
      <w:pPr>
        <w:pStyle w:val="BodyText"/>
        <w:numPr>
          <w:ilvl w:val="0"/>
          <w:numId w:val="3"/>
        </w:numPr>
        <w:spacing w:after="0" w:line="100" w:lineRule="atLeast"/>
      </w:pPr>
      <w:r>
        <w:t>Utilized Azure Kubernetes Service (AKS) for containerized deployment, enhancing scalability and performance of the applications.</w:t>
      </w:r>
    </w:p>
    <w:p w14:paraId="7922045E" w14:textId="6054D700" w:rsidR="00DE636D" w:rsidRDefault="00DE636D" w:rsidP="00DE636D">
      <w:pPr>
        <w:pStyle w:val="BodyText"/>
        <w:numPr>
          <w:ilvl w:val="0"/>
          <w:numId w:val="3"/>
        </w:numPr>
        <w:spacing w:after="0" w:line="100" w:lineRule="atLeast"/>
      </w:pPr>
      <w:r>
        <w:t>Implemented Azure SQL Database and Cosmos DB for data storage and management, ensuring compliance with regulatory standards.</w:t>
      </w:r>
    </w:p>
    <w:p w14:paraId="5D29EF91" w14:textId="67D512A6" w:rsidR="00DE636D" w:rsidRDefault="00DE636D" w:rsidP="00DE636D">
      <w:pPr>
        <w:pStyle w:val="BodyText"/>
        <w:numPr>
          <w:ilvl w:val="0"/>
          <w:numId w:val="3"/>
        </w:numPr>
        <w:spacing w:after="0" w:line="100" w:lineRule="atLeast"/>
      </w:pPr>
      <w:r>
        <w:t>Followed Agile methodologies, collaborating with cross-functional teams to deliver iterative improvements and meet project milestones using Azure Boards.</w:t>
      </w:r>
    </w:p>
    <w:p w14:paraId="0B1A8E20" w14:textId="77777777" w:rsidR="00DE636D" w:rsidRDefault="00DE636D" w:rsidP="00DE636D">
      <w:pPr>
        <w:pStyle w:val="BodyText"/>
        <w:spacing w:after="0" w:line="100" w:lineRule="atLeast"/>
      </w:pPr>
    </w:p>
    <w:tbl>
      <w:tblPr>
        <w:tblW w:w="0" w:type="auto"/>
        <w:tblInd w:w="-2" w:type="dxa"/>
        <w:tblLook w:val="0000" w:firstRow="0" w:lastRow="0" w:firstColumn="0" w:lastColumn="0" w:noHBand="0" w:noVBand="0"/>
      </w:tblPr>
      <w:tblGrid>
        <w:gridCol w:w="4675"/>
        <w:gridCol w:w="4674"/>
      </w:tblGrid>
      <w:tr w:rsidR="00DE636D" w14:paraId="19B4BEA7" w14:textId="77777777" w:rsidTr="00B902FF">
        <w:trPr>
          <w:trHeight w:val="23"/>
        </w:trPr>
        <w:tc>
          <w:tcPr>
            <w:tcW w:w="4675" w:type="dxa"/>
            <w:shd w:val="clear" w:color="auto" w:fill="FFFFFF" w:themeFill="background1"/>
          </w:tcPr>
          <w:p w14:paraId="54364DF2" w14:textId="6567F0A0" w:rsidR="00DE636D" w:rsidRDefault="00DE636D" w:rsidP="00B902FF">
            <w:pPr>
              <w:spacing w:after="0" w:line="100" w:lineRule="atLeast"/>
              <w:rPr>
                <w:rFonts w:eastAsia="Calibri" w:cs="Calibri"/>
                <w:i/>
                <w:iCs/>
              </w:rPr>
            </w:pPr>
            <w:r w:rsidRPr="6BC736A4">
              <w:rPr>
                <w:rFonts w:eastAsia="Calibri" w:cs="Calibri"/>
                <w:i/>
                <w:iCs/>
              </w:rPr>
              <w:t>Full-</w:t>
            </w:r>
            <w:proofErr w:type="gramStart"/>
            <w:r w:rsidRPr="6BC736A4">
              <w:rPr>
                <w:rFonts w:eastAsia="Calibri" w:cs="Calibri"/>
                <w:i/>
                <w:iCs/>
              </w:rPr>
              <w:t>Time  Software</w:t>
            </w:r>
            <w:proofErr w:type="gramEnd"/>
            <w:r w:rsidRPr="6BC736A4">
              <w:rPr>
                <w:rFonts w:eastAsia="Calibri" w:cs="Calibri"/>
                <w:i/>
                <w:iCs/>
              </w:rPr>
              <w:t xml:space="preserve"> Developer</w:t>
            </w:r>
          </w:p>
          <w:p w14:paraId="425920DE" w14:textId="77777777" w:rsidR="00DE636D" w:rsidRDefault="00DE636D" w:rsidP="00B902FF">
            <w:pPr>
              <w:spacing w:after="0" w:line="100" w:lineRule="atLeast"/>
              <w:rPr>
                <w:rFonts w:eastAsia="Calibri" w:cs="Calibri"/>
                <w:i/>
                <w:iCs/>
              </w:rPr>
            </w:pPr>
            <w:r w:rsidRPr="6BC736A4">
              <w:rPr>
                <w:rFonts w:eastAsia="Calibri" w:cs="Calibri"/>
                <w:i/>
                <w:iCs/>
              </w:rPr>
              <w:t>Remote</w:t>
            </w:r>
          </w:p>
        </w:tc>
        <w:tc>
          <w:tcPr>
            <w:tcW w:w="4674" w:type="dxa"/>
            <w:shd w:val="clear" w:color="auto" w:fill="FFFFFF" w:themeFill="background1"/>
          </w:tcPr>
          <w:p w14:paraId="704ECA53" w14:textId="77777777" w:rsidR="00DE636D" w:rsidRDefault="00DE636D" w:rsidP="00B902FF">
            <w:pPr>
              <w:spacing w:after="0" w:line="100" w:lineRule="atLeast"/>
              <w:jc w:val="right"/>
            </w:pPr>
            <w:r w:rsidRPr="6BC736A4">
              <w:rPr>
                <w:rFonts w:eastAsia="Calibri" w:cs="Calibri"/>
              </w:rPr>
              <w:t>40 hours / week</w:t>
            </w:r>
          </w:p>
        </w:tc>
      </w:tr>
      <w:tr w:rsidR="00DE636D" w14:paraId="5CA70A0C" w14:textId="77777777" w:rsidTr="00B902FF">
        <w:trPr>
          <w:trHeight w:val="23"/>
        </w:trPr>
        <w:tc>
          <w:tcPr>
            <w:tcW w:w="4675" w:type="dxa"/>
            <w:shd w:val="clear" w:color="auto" w:fill="FFFFFF" w:themeFill="background1"/>
          </w:tcPr>
          <w:p w14:paraId="4602C0BE" w14:textId="77777777" w:rsidR="00DE636D" w:rsidRDefault="00DE636D" w:rsidP="00B902FF">
            <w:pPr>
              <w:spacing w:after="0" w:line="100" w:lineRule="atLeast"/>
            </w:pPr>
            <w:r w:rsidRPr="6BC736A4">
              <w:rPr>
                <w:rFonts w:eastAsia="Calibri" w:cs="Calibri"/>
                <w:b/>
                <w:bCs/>
              </w:rPr>
              <w:t>American Queen Voyages</w:t>
            </w:r>
          </w:p>
        </w:tc>
        <w:tc>
          <w:tcPr>
            <w:tcW w:w="4674" w:type="dxa"/>
            <w:shd w:val="clear" w:color="auto" w:fill="FFFFFF" w:themeFill="background1"/>
          </w:tcPr>
          <w:p w14:paraId="72A91C13" w14:textId="77777777" w:rsidR="00DE636D" w:rsidRDefault="00DE636D" w:rsidP="00B902FF">
            <w:pPr>
              <w:spacing w:after="0" w:line="100" w:lineRule="atLeast"/>
              <w:jc w:val="right"/>
              <w:rPr>
                <w:rFonts w:ascii="Arial" w:eastAsia="Arial" w:hAnsi="Arial" w:cs="Arial"/>
                <w:b/>
                <w:bCs/>
                <w:sz w:val="18"/>
                <w:szCs w:val="18"/>
              </w:rPr>
            </w:pPr>
            <w:r w:rsidRPr="6BC736A4">
              <w:rPr>
                <w:rFonts w:ascii="Arial" w:eastAsia="Arial" w:hAnsi="Arial" w:cs="Arial"/>
                <w:b/>
                <w:bCs/>
                <w:sz w:val="18"/>
                <w:szCs w:val="18"/>
              </w:rPr>
              <w:t>November 2021</w:t>
            </w:r>
            <w:r w:rsidRPr="6BC736A4">
              <w:rPr>
                <w:rFonts w:eastAsia="Calibri" w:cs="Calibri"/>
                <w:b/>
                <w:bCs/>
              </w:rPr>
              <w:t>– January 2022</w:t>
            </w:r>
          </w:p>
        </w:tc>
      </w:tr>
    </w:tbl>
    <w:p w14:paraId="50A6F7AB" w14:textId="6A7EAE74" w:rsidR="00DE636D" w:rsidRDefault="262A3600" w:rsidP="6E46206C">
      <w:pPr>
        <w:pStyle w:val="BodyText"/>
        <w:numPr>
          <w:ilvl w:val="0"/>
          <w:numId w:val="3"/>
        </w:numPr>
        <w:spacing w:after="0" w:line="100" w:lineRule="atLeast"/>
      </w:pPr>
      <w:r w:rsidRPr="6E46206C">
        <w:t>Developed Yield Management tools using Terraform for infrastructure automation and orchestration, optimizing resource allocation and pricing strategies to support efficient healthcare operations.</w:t>
      </w:r>
    </w:p>
    <w:p w14:paraId="7D400BCE" w14:textId="5CF8A4A9" w:rsidR="00DE636D" w:rsidRDefault="262A3600" w:rsidP="6E46206C">
      <w:pPr>
        <w:pStyle w:val="ListParagraph"/>
        <w:numPr>
          <w:ilvl w:val="0"/>
          <w:numId w:val="3"/>
        </w:numPr>
        <w:spacing w:after="0" w:line="100" w:lineRule="atLeast"/>
      </w:pPr>
      <w:r w:rsidRPr="6E46206C">
        <w:t>Designed and implemented Data Warehousing solutions leveraging Azure SQL Database and Azure Data Factory, enabling efficient data integration and reporting for improved healthcare data management.</w:t>
      </w:r>
    </w:p>
    <w:p w14:paraId="12BC600B" w14:textId="6F6115F5" w:rsidR="00DE636D" w:rsidRDefault="262A3600" w:rsidP="6E46206C">
      <w:pPr>
        <w:pStyle w:val="ListParagraph"/>
        <w:numPr>
          <w:ilvl w:val="0"/>
          <w:numId w:val="3"/>
        </w:numPr>
        <w:spacing w:after="0" w:line="100" w:lineRule="atLeast"/>
      </w:pPr>
      <w:r w:rsidRPr="6E46206C">
        <w:t>Utilized .NET 6 and ASP.NET MVC for backend development, ensuring robust and scalable applications, including a ReactJS/Redux-based cross-platform mobile app for enhanced user experience and functionality.</w:t>
      </w:r>
    </w:p>
    <w:p w14:paraId="2C100D9D" w14:textId="4C182039" w:rsidR="00DE636D" w:rsidRDefault="262A3600" w:rsidP="6E46206C">
      <w:pPr>
        <w:pStyle w:val="ListParagraph"/>
        <w:numPr>
          <w:ilvl w:val="0"/>
          <w:numId w:val="3"/>
        </w:numPr>
        <w:spacing w:after="0" w:line="100" w:lineRule="atLeast"/>
      </w:pPr>
      <w:r w:rsidRPr="6E46206C">
        <w:t>Implemented Kubernetes clusters with Helm and Docker, enhancing application deployment, scalability, and security in a cloud-native environment, supporting resilient and scalable healthcare solutions.</w:t>
      </w:r>
    </w:p>
    <w:p w14:paraId="776FEA59" w14:textId="14010A75" w:rsidR="00DE636D" w:rsidRDefault="00DE636D" w:rsidP="6E46206C">
      <w:pPr>
        <w:pStyle w:val="BodyText"/>
        <w:spacing w:after="0" w:line="100" w:lineRule="atLeast"/>
        <w:ind w:left="720"/>
      </w:pPr>
    </w:p>
    <w:tbl>
      <w:tblPr>
        <w:tblW w:w="0" w:type="auto"/>
        <w:tblInd w:w="-2" w:type="dxa"/>
        <w:tblLook w:val="0000" w:firstRow="0" w:lastRow="0" w:firstColumn="0" w:lastColumn="0" w:noHBand="0" w:noVBand="0"/>
      </w:tblPr>
      <w:tblGrid>
        <w:gridCol w:w="4675"/>
        <w:gridCol w:w="4674"/>
      </w:tblGrid>
      <w:tr w:rsidR="00DE636D" w14:paraId="3340CFA5" w14:textId="77777777" w:rsidTr="00B902FF">
        <w:trPr>
          <w:trHeight w:val="23"/>
        </w:trPr>
        <w:tc>
          <w:tcPr>
            <w:tcW w:w="4675" w:type="dxa"/>
            <w:shd w:val="clear" w:color="auto" w:fill="FFFFFF" w:themeFill="background1"/>
          </w:tcPr>
          <w:p w14:paraId="1B7E5D8F" w14:textId="4F902457" w:rsidR="00DE636D" w:rsidRDefault="00DE636D" w:rsidP="00B902FF">
            <w:pPr>
              <w:spacing w:after="0" w:line="100" w:lineRule="atLeast"/>
              <w:rPr>
                <w:rFonts w:eastAsia="Calibri" w:cs="Calibri"/>
                <w:i/>
                <w:iCs/>
              </w:rPr>
            </w:pPr>
            <w:r w:rsidRPr="6BC736A4">
              <w:rPr>
                <w:rFonts w:eastAsia="Calibri" w:cs="Calibri"/>
                <w:i/>
                <w:iCs/>
              </w:rPr>
              <w:t>Contract Software Developer</w:t>
            </w:r>
          </w:p>
          <w:p w14:paraId="59D7E8ED" w14:textId="77777777" w:rsidR="00DE636D" w:rsidRDefault="00DE636D" w:rsidP="00B902FF">
            <w:pPr>
              <w:spacing w:after="0" w:line="100" w:lineRule="atLeast"/>
              <w:rPr>
                <w:rFonts w:eastAsia="Calibri" w:cs="Calibri"/>
                <w:i/>
                <w:iCs/>
              </w:rPr>
            </w:pPr>
            <w:r w:rsidRPr="6BC736A4">
              <w:rPr>
                <w:rFonts w:eastAsia="Calibri" w:cs="Calibri"/>
                <w:i/>
                <w:iCs/>
              </w:rPr>
              <w:t>Remote</w:t>
            </w:r>
          </w:p>
        </w:tc>
        <w:tc>
          <w:tcPr>
            <w:tcW w:w="4674" w:type="dxa"/>
            <w:shd w:val="clear" w:color="auto" w:fill="FFFFFF" w:themeFill="background1"/>
          </w:tcPr>
          <w:p w14:paraId="4B0FABDB" w14:textId="77777777" w:rsidR="00DE636D" w:rsidRDefault="00DE636D" w:rsidP="00B902FF">
            <w:pPr>
              <w:spacing w:after="0" w:line="100" w:lineRule="atLeast"/>
              <w:jc w:val="right"/>
            </w:pPr>
            <w:r w:rsidRPr="6BC736A4">
              <w:rPr>
                <w:rFonts w:eastAsia="Calibri" w:cs="Calibri"/>
              </w:rPr>
              <w:t>40 hours / week</w:t>
            </w:r>
          </w:p>
        </w:tc>
      </w:tr>
      <w:tr w:rsidR="00DE636D" w14:paraId="7580CDC8" w14:textId="77777777" w:rsidTr="00B902FF">
        <w:trPr>
          <w:trHeight w:val="23"/>
        </w:trPr>
        <w:tc>
          <w:tcPr>
            <w:tcW w:w="4675" w:type="dxa"/>
            <w:shd w:val="clear" w:color="auto" w:fill="FFFFFF" w:themeFill="background1"/>
          </w:tcPr>
          <w:p w14:paraId="586AB3AC" w14:textId="77777777" w:rsidR="00DE636D" w:rsidRDefault="00DE636D" w:rsidP="00B902FF">
            <w:pPr>
              <w:spacing w:after="0" w:line="100" w:lineRule="atLeast"/>
              <w:rPr>
                <w:rFonts w:eastAsia="Calibri" w:cs="Calibri"/>
                <w:b/>
                <w:bCs/>
              </w:rPr>
            </w:pPr>
            <w:r w:rsidRPr="6BC736A4">
              <w:rPr>
                <w:rFonts w:eastAsia="Calibri" w:cs="Calibri"/>
                <w:b/>
                <w:bCs/>
              </w:rPr>
              <w:t>Homecare Homebase</w:t>
            </w:r>
          </w:p>
        </w:tc>
        <w:tc>
          <w:tcPr>
            <w:tcW w:w="4674" w:type="dxa"/>
            <w:shd w:val="clear" w:color="auto" w:fill="FFFFFF" w:themeFill="background1"/>
          </w:tcPr>
          <w:p w14:paraId="107BB94F" w14:textId="77777777" w:rsidR="00DE636D" w:rsidRDefault="00DE636D" w:rsidP="00B902FF">
            <w:pPr>
              <w:spacing w:after="0" w:line="100" w:lineRule="atLeast"/>
              <w:jc w:val="right"/>
              <w:rPr>
                <w:rFonts w:ascii="Arial" w:eastAsia="Arial" w:hAnsi="Arial" w:cs="Arial"/>
                <w:b/>
                <w:bCs/>
                <w:sz w:val="18"/>
                <w:szCs w:val="18"/>
              </w:rPr>
            </w:pPr>
            <w:r w:rsidRPr="6BC736A4">
              <w:rPr>
                <w:rFonts w:ascii="Arial" w:eastAsia="Arial" w:hAnsi="Arial" w:cs="Arial"/>
                <w:b/>
                <w:bCs/>
                <w:sz w:val="18"/>
                <w:szCs w:val="18"/>
              </w:rPr>
              <w:t>March 2019 – August 2019</w:t>
            </w:r>
          </w:p>
        </w:tc>
      </w:tr>
    </w:tbl>
    <w:p w14:paraId="5FA9F8DD" w14:textId="6C0DB005" w:rsidR="00DE636D" w:rsidRDefault="3EF28C01" w:rsidP="6E46206C">
      <w:pPr>
        <w:pStyle w:val="BodyText"/>
        <w:numPr>
          <w:ilvl w:val="0"/>
          <w:numId w:val="3"/>
        </w:numPr>
        <w:spacing w:after="0" w:line="100" w:lineRule="atLeast"/>
      </w:pPr>
      <w:r w:rsidRPr="6E46206C">
        <w:t>Led performance optimization efforts for scalable database solutions, focusing on MS SQL Databases and Azure SQL Database, utilizing T-SQL and advanced query optimization techniques to enhance database performance and response times.</w:t>
      </w:r>
    </w:p>
    <w:p w14:paraId="25537392" w14:textId="04588DBD" w:rsidR="00DE636D" w:rsidRDefault="3EF28C01" w:rsidP="6E46206C">
      <w:pPr>
        <w:pStyle w:val="ListParagraph"/>
        <w:numPr>
          <w:ilvl w:val="0"/>
          <w:numId w:val="3"/>
        </w:numPr>
        <w:spacing w:after="0" w:line="100" w:lineRule="atLeast"/>
      </w:pPr>
      <w:r w:rsidRPr="6E46206C">
        <w:t>Implemented advanced indexing strategies and performance tuning, demonstrating technical expertise in database design and optimization to ensure high-quality data management.</w:t>
      </w:r>
    </w:p>
    <w:p w14:paraId="255B5AB7" w14:textId="1AC7F847" w:rsidR="00DE636D" w:rsidRDefault="3EF28C01" w:rsidP="6E46206C">
      <w:pPr>
        <w:pStyle w:val="ListParagraph"/>
        <w:numPr>
          <w:ilvl w:val="0"/>
          <w:numId w:val="3"/>
        </w:numPr>
        <w:spacing w:after="0" w:line="100" w:lineRule="atLeast"/>
      </w:pPr>
      <w:r w:rsidRPr="6E46206C">
        <w:t>Utilized Azure Monitor and Application Insights for proactive monitoring and diagnosing of database performance issues, ensuring system reliability and efficiency.</w:t>
      </w:r>
    </w:p>
    <w:p w14:paraId="6D051BFD" w14:textId="6A72166A" w:rsidR="00DE636D" w:rsidRDefault="3EF28C01" w:rsidP="6E46206C">
      <w:pPr>
        <w:pStyle w:val="ListParagraph"/>
        <w:numPr>
          <w:ilvl w:val="0"/>
          <w:numId w:val="3"/>
        </w:numPr>
        <w:spacing w:after="0" w:line="100" w:lineRule="atLeast"/>
      </w:pPr>
      <w:r w:rsidRPr="6E46206C">
        <w:lastRenderedPageBreak/>
        <w:t>Collaborated effectively with cross-functional teams, demonstrating strong communication and teamwork skills to drive successful project outcomes.</w:t>
      </w:r>
    </w:p>
    <w:p w14:paraId="617054BA" w14:textId="6206963D" w:rsidR="00DE636D" w:rsidRDefault="3EF28C01" w:rsidP="6E46206C">
      <w:pPr>
        <w:pStyle w:val="ListParagraph"/>
        <w:numPr>
          <w:ilvl w:val="0"/>
          <w:numId w:val="3"/>
        </w:numPr>
        <w:spacing w:after="0" w:line="100" w:lineRule="atLeast"/>
      </w:pPr>
      <w:r w:rsidRPr="6E46206C">
        <w:t>Applied critical thinking and problem-solving skills to identify and address complex issues, contributing to continuous improvement and technical excellence.</w:t>
      </w:r>
    </w:p>
    <w:p w14:paraId="430980E5" w14:textId="0B48B43C" w:rsidR="00DE636D" w:rsidRDefault="3EF28C01" w:rsidP="6E46206C">
      <w:pPr>
        <w:pStyle w:val="ListParagraph"/>
        <w:numPr>
          <w:ilvl w:val="0"/>
          <w:numId w:val="3"/>
        </w:numPr>
        <w:spacing w:after="0" w:line="100" w:lineRule="atLeast"/>
      </w:pPr>
      <w:r w:rsidRPr="6E46206C">
        <w:t>Provided technical mentorship and guidance, fostering a collaborative environment and promoting best practices in software development and database management.</w:t>
      </w:r>
    </w:p>
    <w:p w14:paraId="22146AB3" w14:textId="48D2D902" w:rsidR="00DE636D" w:rsidRDefault="00DE636D" w:rsidP="6E46206C">
      <w:pPr>
        <w:pStyle w:val="BodyText"/>
        <w:spacing w:after="0" w:line="100" w:lineRule="atLeast"/>
        <w:ind w:left="720"/>
      </w:pPr>
    </w:p>
    <w:tbl>
      <w:tblPr>
        <w:tblW w:w="0" w:type="auto"/>
        <w:tblInd w:w="-2" w:type="dxa"/>
        <w:tblLayout w:type="fixed"/>
        <w:tblCellMar>
          <w:left w:w="10" w:type="dxa"/>
          <w:right w:w="10" w:type="dxa"/>
        </w:tblCellMar>
        <w:tblLook w:val="0000" w:firstRow="0" w:lastRow="0" w:firstColumn="0" w:lastColumn="0" w:noHBand="0" w:noVBand="0"/>
      </w:tblPr>
      <w:tblGrid>
        <w:gridCol w:w="4675"/>
        <w:gridCol w:w="4674"/>
      </w:tblGrid>
      <w:tr w:rsidR="00DE636D" w14:paraId="3E4CF928" w14:textId="77777777" w:rsidTr="00B902FF">
        <w:trPr>
          <w:trHeight w:val="300"/>
        </w:trPr>
        <w:tc>
          <w:tcPr>
            <w:tcW w:w="4675" w:type="dxa"/>
            <w:shd w:val="clear" w:color="auto" w:fill="FFFFFF" w:themeFill="background1"/>
          </w:tcPr>
          <w:p w14:paraId="43AA0092" w14:textId="16486CF5" w:rsidR="00DE636D" w:rsidRDefault="00DE636D" w:rsidP="00B902FF">
            <w:pPr>
              <w:spacing w:after="0" w:line="100" w:lineRule="atLeast"/>
              <w:rPr>
                <w:rFonts w:eastAsia="Calibri" w:cs="Calibri"/>
                <w:i/>
                <w:iCs/>
              </w:rPr>
            </w:pPr>
            <w:r w:rsidRPr="6BC736A4">
              <w:rPr>
                <w:rFonts w:eastAsia="Calibri" w:cs="Calibri"/>
                <w:i/>
                <w:iCs/>
              </w:rPr>
              <w:t>Contract Software Developer</w:t>
            </w:r>
          </w:p>
        </w:tc>
        <w:tc>
          <w:tcPr>
            <w:tcW w:w="4674" w:type="dxa"/>
            <w:shd w:val="clear" w:color="auto" w:fill="FFFFFF" w:themeFill="background1"/>
          </w:tcPr>
          <w:p w14:paraId="6BE4A9A4" w14:textId="77777777" w:rsidR="00DE636D" w:rsidRDefault="00DE636D" w:rsidP="00B902FF">
            <w:pPr>
              <w:spacing w:after="0" w:line="100" w:lineRule="atLeast"/>
              <w:jc w:val="right"/>
            </w:pPr>
            <w:r>
              <w:rPr>
                <w:rFonts w:eastAsia="Calibri" w:cs="Calibri"/>
              </w:rPr>
              <w:t>40 hours / week</w:t>
            </w:r>
          </w:p>
        </w:tc>
      </w:tr>
      <w:tr w:rsidR="00DE636D" w14:paraId="2D5FE886" w14:textId="77777777" w:rsidTr="00B902FF">
        <w:trPr>
          <w:trHeight w:val="23"/>
        </w:trPr>
        <w:tc>
          <w:tcPr>
            <w:tcW w:w="4675" w:type="dxa"/>
            <w:shd w:val="clear" w:color="auto" w:fill="FFFFFF" w:themeFill="background1"/>
          </w:tcPr>
          <w:p w14:paraId="29FF41AF" w14:textId="77777777" w:rsidR="00DE636D" w:rsidRDefault="00DE636D" w:rsidP="00B902FF">
            <w:pPr>
              <w:spacing w:after="0" w:line="100" w:lineRule="atLeast"/>
              <w:rPr>
                <w:rFonts w:ascii="Arial" w:eastAsia="Arial" w:hAnsi="Arial" w:cs="Arial"/>
                <w:b/>
                <w:sz w:val="18"/>
              </w:rPr>
            </w:pPr>
            <w:r>
              <w:rPr>
                <w:rFonts w:eastAsia="Calibri" w:cs="Calibri"/>
                <w:b/>
              </w:rPr>
              <w:t>TP ICAP</w:t>
            </w:r>
          </w:p>
        </w:tc>
        <w:tc>
          <w:tcPr>
            <w:tcW w:w="4674" w:type="dxa"/>
            <w:shd w:val="clear" w:color="auto" w:fill="FFFFFF" w:themeFill="background1"/>
          </w:tcPr>
          <w:p w14:paraId="40879B5C" w14:textId="77777777" w:rsidR="00DE636D" w:rsidRDefault="00DE636D" w:rsidP="00B902FF">
            <w:pPr>
              <w:spacing w:after="0" w:line="100" w:lineRule="atLeast"/>
              <w:jc w:val="right"/>
            </w:pPr>
            <w:r>
              <w:rPr>
                <w:rFonts w:ascii="Arial" w:eastAsia="Arial" w:hAnsi="Arial" w:cs="Arial"/>
                <w:b/>
                <w:sz w:val="18"/>
              </w:rPr>
              <w:t xml:space="preserve">February 2018 </w:t>
            </w:r>
            <w:r>
              <w:rPr>
                <w:rFonts w:eastAsia="Calibri" w:cs="Calibri"/>
                <w:b/>
              </w:rPr>
              <w:t>– October 2018</w:t>
            </w:r>
            <w:r>
              <w:rPr>
                <w:rFonts w:ascii="Arial" w:eastAsia="Arial" w:hAnsi="Arial" w:cs="Arial"/>
                <w:b/>
                <w:sz w:val="18"/>
              </w:rPr>
              <w:t xml:space="preserve"> </w:t>
            </w:r>
          </w:p>
        </w:tc>
      </w:tr>
    </w:tbl>
    <w:p w14:paraId="77F9D2FC" w14:textId="124A5079" w:rsidR="00DE636D" w:rsidRDefault="00DE636D" w:rsidP="00DE636D">
      <w:pPr>
        <w:pStyle w:val="BodyText"/>
        <w:numPr>
          <w:ilvl w:val="0"/>
          <w:numId w:val="4"/>
        </w:numPr>
        <w:spacing w:after="0" w:line="100" w:lineRule="atLeast"/>
      </w:pPr>
      <w:r>
        <w:t>Developed and maintained a commodities brokerage trade-booking platform based on VB.Net and C#, utilizing WinForms for the frontend.</w:t>
      </w:r>
    </w:p>
    <w:p w14:paraId="4620105F" w14:textId="160E56FE" w:rsidR="00DE636D" w:rsidRDefault="00DE636D" w:rsidP="00DE636D">
      <w:pPr>
        <w:pStyle w:val="BodyText"/>
        <w:numPr>
          <w:ilvl w:val="0"/>
          <w:numId w:val="4"/>
        </w:numPr>
        <w:spacing w:after="0" w:line="100" w:lineRule="atLeast"/>
      </w:pPr>
      <w:r>
        <w:t>Implemented robust backend functionalities using .NET Framework, ensuring efficient trade processing and data management.</w:t>
      </w:r>
    </w:p>
    <w:p w14:paraId="5720EC0B" w14:textId="0356279F" w:rsidR="00DE636D" w:rsidRDefault="00DE636D" w:rsidP="00DE636D">
      <w:pPr>
        <w:pStyle w:val="BodyText"/>
        <w:numPr>
          <w:ilvl w:val="0"/>
          <w:numId w:val="4"/>
        </w:numPr>
        <w:spacing w:after="0" w:line="100" w:lineRule="atLeast"/>
      </w:pPr>
      <w:r>
        <w:t>Designed and optimized T-SQL queries for the platform's SQL Server database, enhancing performance and scalability.</w:t>
      </w:r>
    </w:p>
    <w:p w14:paraId="450A1C19" w14:textId="36787876" w:rsidR="00DE636D" w:rsidRDefault="00DE636D" w:rsidP="00DE636D">
      <w:pPr>
        <w:pStyle w:val="BodyText"/>
        <w:numPr>
          <w:ilvl w:val="0"/>
          <w:numId w:val="4"/>
        </w:numPr>
        <w:spacing w:after="0" w:line="100" w:lineRule="atLeast"/>
      </w:pPr>
      <w:r>
        <w:t>Collaborated in Agile Scrum teams, utilizing JIRA for project management and ensuring timely delivery of features and enhancements.</w:t>
      </w:r>
    </w:p>
    <w:p w14:paraId="4682DB62" w14:textId="77777777" w:rsidR="00DE636D" w:rsidRDefault="00DE636D" w:rsidP="00DE636D">
      <w:pPr>
        <w:pStyle w:val="BodyText"/>
        <w:spacing w:after="0" w:line="100" w:lineRule="atLeast"/>
      </w:pPr>
    </w:p>
    <w:tbl>
      <w:tblPr>
        <w:tblW w:w="0" w:type="auto"/>
        <w:tblInd w:w="-2" w:type="dxa"/>
        <w:tblLook w:val="0000" w:firstRow="0" w:lastRow="0" w:firstColumn="0" w:lastColumn="0" w:noHBand="0" w:noVBand="0"/>
      </w:tblPr>
      <w:tblGrid>
        <w:gridCol w:w="4675"/>
        <w:gridCol w:w="4674"/>
      </w:tblGrid>
      <w:tr w:rsidR="00DE636D" w14:paraId="0650B50E" w14:textId="77777777" w:rsidTr="00B902FF">
        <w:trPr>
          <w:trHeight w:val="300"/>
        </w:trPr>
        <w:tc>
          <w:tcPr>
            <w:tcW w:w="4675" w:type="dxa"/>
            <w:shd w:val="clear" w:color="auto" w:fill="FFFFFF" w:themeFill="background1"/>
          </w:tcPr>
          <w:p w14:paraId="71CACA12" w14:textId="64DD6626" w:rsidR="00DE636D" w:rsidRDefault="00DE636D" w:rsidP="00B902FF">
            <w:pPr>
              <w:spacing w:after="0" w:line="100" w:lineRule="atLeast"/>
              <w:rPr>
                <w:rFonts w:eastAsia="Calibri" w:cs="Calibri"/>
                <w:i/>
                <w:iCs/>
              </w:rPr>
            </w:pPr>
            <w:r w:rsidRPr="6BC736A4">
              <w:rPr>
                <w:rFonts w:eastAsia="Calibri" w:cs="Calibri"/>
                <w:i/>
                <w:iCs/>
              </w:rPr>
              <w:t>Contract Software Developer</w:t>
            </w:r>
          </w:p>
        </w:tc>
        <w:tc>
          <w:tcPr>
            <w:tcW w:w="4674" w:type="dxa"/>
            <w:shd w:val="clear" w:color="auto" w:fill="FFFFFF" w:themeFill="background1"/>
          </w:tcPr>
          <w:p w14:paraId="0BB6FE91" w14:textId="77777777" w:rsidR="00DE636D" w:rsidRDefault="00DE636D" w:rsidP="00B902FF">
            <w:pPr>
              <w:spacing w:after="0" w:line="100" w:lineRule="atLeast"/>
              <w:jc w:val="right"/>
            </w:pPr>
            <w:r w:rsidRPr="6BC736A4">
              <w:rPr>
                <w:rFonts w:eastAsia="Calibri" w:cs="Calibri"/>
              </w:rPr>
              <w:t>40 hours / week</w:t>
            </w:r>
          </w:p>
        </w:tc>
      </w:tr>
      <w:tr w:rsidR="00DE636D" w14:paraId="7A37FACB" w14:textId="77777777" w:rsidTr="00B902FF">
        <w:trPr>
          <w:trHeight w:val="270"/>
        </w:trPr>
        <w:tc>
          <w:tcPr>
            <w:tcW w:w="4675" w:type="dxa"/>
            <w:shd w:val="clear" w:color="auto" w:fill="FFFFFF" w:themeFill="background1"/>
          </w:tcPr>
          <w:p w14:paraId="613E8C49" w14:textId="77777777" w:rsidR="00DE636D" w:rsidRDefault="00DE636D" w:rsidP="00B902FF">
            <w:pPr>
              <w:spacing w:after="0" w:line="100" w:lineRule="atLeast"/>
              <w:rPr>
                <w:rFonts w:eastAsia="Calibri" w:cs="Calibri"/>
                <w:b/>
                <w:bCs/>
              </w:rPr>
            </w:pPr>
            <w:proofErr w:type="spellStart"/>
            <w:r w:rsidRPr="6BC736A4">
              <w:rPr>
                <w:rFonts w:eastAsia="Calibri" w:cs="Calibri"/>
                <w:b/>
                <w:bCs/>
              </w:rPr>
              <w:t>Hydromax</w:t>
            </w:r>
            <w:proofErr w:type="spellEnd"/>
            <w:r w:rsidRPr="6BC736A4">
              <w:rPr>
                <w:rFonts w:eastAsia="Calibri" w:cs="Calibri"/>
                <w:b/>
                <w:bCs/>
              </w:rPr>
              <w:t xml:space="preserve"> USA</w:t>
            </w:r>
          </w:p>
        </w:tc>
        <w:tc>
          <w:tcPr>
            <w:tcW w:w="4674" w:type="dxa"/>
            <w:shd w:val="clear" w:color="auto" w:fill="FFFFFF" w:themeFill="background1"/>
          </w:tcPr>
          <w:p w14:paraId="3798C12F" w14:textId="77777777" w:rsidR="00DE636D" w:rsidRDefault="00DE636D" w:rsidP="00B902FF">
            <w:pPr>
              <w:spacing w:after="0" w:line="100" w:lineRule="atLeast"/>
              <w:jc w:val="right"/>
            </w:pPr>
            <w:r w:rsidRPr="6BC736A4">
              <w:rPr>
                <w:rFonts w:ascii="Arial" w:eastAsia="Arial" w:hAnsi="Arial" w:cs="Arial"/>
                <w:b/>
                <w:bCs/>
                <w:sz w:val="18"/>
                <w:szCs w:val="18"/>
              </w:rPr>
              <w:t xml:space="preserve">January 2018 </w:t>
            </w:r>
            <w:r w:rsidRPr="6BC736A4">
              <w:rPr>
                <w:rFonts w:eastAsia="Calibri" w:cs="Calibri"/>
                <w:b/>
                <w:bCs/>
              </w:rPr>
              <w:t>– February 2018</w:t>
            </w:r>
            <w:r w:rsidRPr="6BC736A4">
              <w:rPr>
                <w:rFonts w:ascii="Arial" w:eastAsia="Arial" w:hAnsi="Arial" w:cs="Arial"/>
                <w:b/>
                <w:bCs/>
                <w:sz w:val="18"/>
                <w:szCs w:val="18"/>
              </w:rPr>
              <w:t xml:space="preserve"> </w:t>
            </w:r>
          </w:p>
        </w:tc>
      </w:tr>
    </w:tbl>
    <w:p w14:paraId="6C6967F2" w14:textId="51E7A009" w:rsidR="00DE636D" w:rsidRDefault="00DE636D" w:rsidP="00DE636D">
      <w:pPr>
        <w:pStyle w:val="BodyText"/>
        <w:numPr>
          <w:ilvl w:val="0"/>
          <w:numId w:val="4"/>
        </w:numPr>
        <w:spacing w:after="0" w:line="100" w:lineRule="atLeast"/>
      </w:pPr>
      <w:r>
        <w:t>Developed and implemented a series of workflow APIs to support public infrastructure mapping and geo-information systems projects using .NET Core and ASP.NET Web API.</w:t>
      </w:r>
    </w:p>
    <w:p w14:paraId="22C5B02B" w14:textId="3CA55560" w:rsidR="00DE636D" w:rsidRDefault="00DE636D" w:rsidP="00DE636D">
      <w:pPr>
        <w:pStyle w:val="BodyText"/>
        <w:numPr>
          <w:ilvl w:val="0"/>
          <w:numId w:val="4"/>
        </w:numPr>
        <w:spacing w:after="0" w:line="100" w:lineRule="atLeast"/>
      </w:pPr>
      <w:r>
        <w:t>Utilized T-SQL for database design and PostgreSQL for geo-information data storage, optimizing query performance and ensuring data integrity.</w:t>
      </w:r>
    </w:p>
    <w:p w14:paraId="150421D6" w14:textId="186BBCCF" w:rsidR="00DE636D" w:rsidRDefault="00DE636D" w:rsidP="00DE636D">
      <w:pPr>
        <w:pStyle w:val="BodyText"/>
        <w:numPr>
          <w:ilvl w:val="0"/>
          <w:numId w:val="4"/>
        </w:numPr>
        <w:spacing w:after="0" w:line="100" w:lineRule="atLeast"/>
      </w:pPr>
      <w:r>
        <w:t>Leveraged Azure SQL Database and Blob Storage for storing and managing geo-information data securely and efficiently.</w:t>
      </w:r>
    </w:p>
    <w:p w14:paraId="6B242623" w14:textId="73FFD865" w:rsidR="00DE636D" w:rsidRDefault="00DE636D" w:rsidP="00DE636D">
      <w:pPr>
        <w:pStyle w:val="BodyText"/>
        <w:numPr>
          <w:ilvl w:val="0"/>
          <w:numId w:val="4"/>
        </w:numPr>
        <w:spacing w:after="0" w:line="100" w:lineRule="atLeast"/>
      </w:pPr>
      <w:r>
        <w:t>Followed Agile methodologies, collaborating with cross-functional teams and utilizing JIRA for project management to ensure timely delivery and alignment with stakeholder requirements.</w:t>
      </w:r>
    </w:p>
    <w:p w14:paraId="3BB5C403" w14:textId="77777777" w:rsidR="00DE636D" w:rsidRDefault="00DE636D" w:rsidP="00DE636D">
      <w:pPr>
        <w:pStyle w:val="BodyText"/>
        <w:spacing w:after="0" w:line="100" w:lineRule="atLeast"/>
        <w:ind w:left="720"/>
      </w:pPr>
    </w:p>
    <w:tbl>
      <w:tblPr>
        <w:tblW w:w="0" w:type="auto"/>
        <w:tblInd w:w="-2" w:type="dxa"/>
        <w:tblLook w:val="0000" w:firstRow="0" w:lastRow="0" w:firstColumn="0" w:lastColumn="0" w:noHBand="0" w:noVBand="0"/>
      </w:tblPr>
      <w:tblGrid>
        <w:gridCol w:w="4675"/>
        <w:gridCol w:w="4674"/>
      </w:tblGrid>
      <w:tr w:rsidR="00DE636D" w14:paraId="0BDDB67A" w14:textId="77777777" w:rsidTr="00B902FF">
        <w:trPr>
          <w:trHeight w:val="300"/>
        </w:trPr>
        <w:tc>
          <w:tcPr>
            <w:tcW w:w="4675" w:type="dxa"/>
            <w:shd w:val="clear" w:color="auto" w:fill="FFFFFF" w:themeFill="background1"/>
          </w:tcPr>
          <w:p w14:paraId="3961ABC7" w14:textId="39478A28" w:rsidR="00DE636D" w:rsidRDefault="00DE636D" w:rsidP="00B902FF">
            <w:pPr>
              <w:spacing w:after="0" w:line="100" w:lineRule="atLeast"/>
              <w:rPr>
                <w:rFonts w:eastAsia="Calibri" w:cs="Calibri"/>
                <w:i/>
                <w:iCs/>
              </w:rPr>
            </w:pPr>
            <w:r w:rsidRPr="6BC736A4">
              <w:rPr>
                <w:rFonts w:eastAsia="Calibri" w:cs="Calibri"/>
                <w:i/>
                <w:iCs/>
              </w:rPr>
              <w:t>Contract Software Developer</w:t>
            </w:r>
          </w:p>
        </w:tc>
        <w:tc>
          <w:tcPr>
            <w:tcW w:w="4674" w:type="dxa"/>
            <w:shd w:val="clear" w:color="auto" w:fill="FFFFFF" w:themeFill="background1"/>
          </w:tcPr>
          <w:p w14:paraId="7307C356" w14:textId="77777777" w:rsidR="00DE636D" w:rsidRDefault="00DE636D" w:rsidP="00B902FF">
            <w:pPr>
              <w:spacing w:after="0" w:line="100" w:lineRule="atLeast"/>
              <w:jc w:val="right"/>
            </w:pPr>
            <w:r w:rsidRPr="6BC736A4">
              <w:rPr>
                <w:rFonts w:eastAsia="Calibri" w:cs="Calibri"/>
              </w:rPr>
              <w:t>40 hours / week</w:t>
            </w:r>
          </w:p>
        </w:tc>
      </w:tr>
      <w:tr w:rsidR="00DE636D" w14:paraId="7CE128DC" w14:textId="77777777" w:rsidTr="00B902FF">
        <w:trPr>
          <w:trHeight w:val="270"/>
        </w:trPr>
        <w:tc>
          <w:tcPr>
            <w:tcW w:w="4675" w:type="dxa"/>
            <w:shd w:val="clear" w:color="auto" w:fill="FFFFFF" w:themeFill="background1"/>
          </w:tcPr>
          <w:p w14:paraId="53AE2017" w14:textId="77777777" w:rsidR="00DE636D" w:rsidRDefault="00DE636D" w:rsidP="00B902FF">
            <w:pPr>
              <w:spacing w:after="0" w:line="100" w:lineRule="atLeast"/>
            </w:pPr>
            <w:r w:rsidRPr="6BC736A4">
              <w:rPr>
                <w:rFonts w:eastAsia="Calibri" w:cs="Calibri"/>
                <w:b/>
                <w:bCs/>
              </w:rPr>
              <w:t>Republic Bank</w:t>
            </w:r>
          </w:p>
        </w:tc>
        <w:tc>
          <w:tcPr>
            <w:tcW w:w="4674" w:type="dxa"/>
            <w:shd w:val="clear" w:color="auto" w:fill="FFFFFF" w:themeFill="background1"/>
          </w:tcPr>
          <w:p w14:paraId="5A11EDEB" w14:textId="77777777" w:rsidR="00DE636D" w:rsidRDefault="00DE636D" w:rsidP="00B902FF">
            <w:pPr>
              <w:spacing w:after="0" w:line="100" w:lineRule="atLeast"/>
              <w:jc w:val="right"/>
              <w:rPr>
                <w:rFonts w:ascii="Arial" w:eastAsia="Arial" w:hAnsi="Arial" w:cs="Arial"/>
                <w:b/>
                <w:bCs/>
                <w:sz w:val="18"/>
                <w:szCs w:val="18"/>
              </w:rPr>
            </w:pPr>
            <w:r w:rsidRPr="6BC736A4">
              <w:rPr>
                <w:rFonts w:ascii="Arial" w:eastAsia="Arial" w:hAnsi="Arial" w:cs="Arial"/>
                <w:b/>
                <w:bCs/>
                <w:sz w:val="18"/>
                <w:szCs w:val="18"/>
              </w:rPr>
              <w:t>October 2017 – February 2018</w:t>
            </w:r>
          </w:p>
        </w:tc>
      </w:tr>
    </w:tbl>
    <w:p w14:paraId="59CEFE89" w14:textId="10CDD756" w:rsidR="00A921B0" w:rsidRDefault="00A921B0" w:rsidP="00A921B0">
      <w:pPr>
        <w:pStyle w:val="BodyText"/>
        <w:numPr>
          <w:ilvl w:val="0"/>
          <w:numId w:val="4"/>
        </w:numPr>
        <w:spacing w:after="0" w:line="100" w:lineRule="atLeast"/>
      </w:pPr>
      <w:r>
        <w:t>Developed and maintained a tax-refund loan producer system, ensuring compliance with regulatory requirements and deadlines using .NET Framework and ASP.NET MVC.</w:t>
      </w:r>
    </w:p>
    <w:p w14:paraId="7507B3F8" w14:textId="5577AA54" w:rsidR="00A921B0" w:rsidRDefault="00A921B0" w:rsidP="00A921B0">
      <w:pPr>
        <w:pStyle w:val="BodyText"/>
        <w:numPr>
          <w:ilvl w:val="0"/>
          <w:numId w:val="4"/>
        </w:numPr>
        <w:spacing w:after="0" w:line="100" w:lineRule="atLeast"/>
      </w:pPr>
      <w:r>
        <w:t>Implemented T-SQL for database design and optimization, enhancing system performance and data retrieval efficiency.</w:t>
      </w:r>
    </w:p>
    <w:p w14:paraId="43902801" w14:textId="05F561A3" w:rsidR="00A921B0" w:rsidRDefault="00A921B0" w:rsidP="00A921B0">
      <w:pPr>
        <w:pStyle w:val="BodyText"/>
        <w:numPr>
          <w:ilvl w:val="0"/>
          <w:numId w:val="4"/>
        </w:numPr>
        <w:spacing w:after="0" w:line="100" w:lineRule="atLeast"/>
      </w:pPr>
      <w:r>
        <w:t>Utilized Azure SQL Database for secure and scalable data storage, ensuring robust data management capabilities.</w:t>
      </w:r>
    </w:p>
    <w:p w14:paraId="0E552539" w14:textId="2EA1ACDF" w:rsidR="00DE636D" w:rsidRDefault="07A76DAD" w:rsidP="00A921B0">
      <w:pPr>
        <w:pStyle w:val="BodyText"/>
        <w:numPr>
          <w:ilvl w:val="0"/>
          <w:numId w:val="4"/>
        </w:numPr>
        <w:spacing w:after="0" w:line="100" w:lineRule="atLeast"/>
      </w:pPr>
      <w:r>
        <w:t>Collaborated within Agile frameworks, including Scrum, to deliver iterative software solutions and meet project milestones effectively.</w:t>
      </w:r>
    </w:p>
    <w:p w14:paraId="5ECCA32B" w14:textId="17F86503" w:rsidR="6E46206C" w:rsidRDefault="6E46206C" w:rsidP="6E46206C">
      <w:pPr>
        <w:pStyle w:val="BodyText"/>
        <w:spacing w:after="0" w:line="100" w:lineRule="atLeast"/>
      </w:pPr>
    </w:p>
    <w:p w14:paraId="192A9752" w14:textId="7458E5A3" w:rsidR="6E46206C" w:rsidRDefault="6E46206C" w:rsidP="6E46206C">
      <w:pPr>
        <w:pStyle w:val="BodyText"/>
        <w:spacing w:after="0" w:line="100" w:lineRule="atLeast"/>
      </w:pPr>
    </w:p>
    <w:p w14:paraId="557522D5" w14:textId="77777777" w:rsidR="00A921B0" w:rsidRDefault="00A921B0" w:rsidP="00A921B0">
      <w:pPr>
        <w:pStyle w:val="BodyText"/>
        <w:spacing w:after="0" w:line="100" w:lineRule="atLeast"/>
        <w:ind w:left="720"/>
      </w:pPr>
    </w:p>
    <w:tbl>
      <w:tblPr>
        <w:tblW w:w="0" w:type="auto"/>
        <w:tblInd w:w="-2" w:type="dxa"/>
        <w:tblLook w:val="0000" w:firstRow="0" w:lastRow="0" w:firstColumn="0" w:lastColumn="0" w:noHBand="0" w:noVBand="0"/>
      </w:tblPr>
      <w:tblGrid>
        <w:gridCol w:w="4675"/>
        <w:gridCol w:w="4674"/>
      </w:tblGrid>
      <w:tr w:rsidR="00DE636D" w14:paraId="38829AE0" w14:textId="77777777" w:rsidTr="00B902FF">
        <w:trPr>
          <w:trHeight w:val="300"/>
        </w:trPr>
        <w:tc>
          <w:tcPr>
            <w:tcW w:w="4675" w:type="dxa"/>
            <w:shd w:val="clear" w:color="auto" w:fill="FFFFFF" w:themeFill="background1"/>
          </w:tcPr>
          <w:p w14:paraId="7381B806" w14:textId="2FBE78E4" w:rsidR="00DE636D" w:rsidRDefault="00DE636D" w:rsidP="00B902FF">
            <w:pPr>
              <w:spacing w:after="0" w:line="100" w:lineRule="atLeast"/>
              <w:rPr>
                <w:rFonts w:eastAsia="Calibri" w:cs="Calibri"/>
                <w:i/>
                <w:iCs/>
              </w:rPr>
            </w:pPr>
            <w:r w:rsidRPr="6BC736A4">
              <w:rPr>
                <w:rFonts w:eastAsia="Calibri" w:cs="Calibri"/>
                <w:i/>
                <w:iCs/>
              </w:rPr>
              <w:t>Contract Software Developer</w:t>
            </w:r>
          </w:p>
        </w:tc>
        <w:tc>
          <w:tcPr>
            <w:tcW w:w="4674" w:type="dxa"/>
            <w:shd w:val="clear" w:color="auto" w:fill="FFFFFF" w:themeFill="background1"/>
          </w:tcPr>
          <w:p w14:paraId="527DA07C" w14:textId="77777777" w:rsidR="00DE636D" w:rsidRDefault="00DE636D" w:rsidP="00B902FF">
            <w:pPr>
              <w:spacing w:after="0" w:line="100" w:lineRule="atLeast"/>
              <w:jc w:val="right"/>
            </w:pPr>
            <w:r w:rsidRPr="6BC736A4">
              <w:rPr>
                <w:rFonts w:eastAsia="Calibri" w:cs="Calibri"/>
              </w:rPr>
              <w:t>40 hours / week</w:t>
            </w:r>
          </w:p>
        </w:tc>
      </w:tr>
      <w:tr w:rsidR="00DE636D" w14:paraId="69267E79" w14:textId="77777777" w:rsidTr="00B902FF">
        <w:trPr>
          <w:trHeight w:val="270"/>
        </w:trPr>
        <w:tc>
          <w:tcPr>
            <w:tcW w:w="4675" w:type="dxa"/>
            <w:shd w:val="clear" w:color="auto" w:fill="FFFFFF" w:themeFill="background1"/>
          </w:tcPr>
          <w:p w14:paraId="057C5773" w14:textId="77777777" w:rsidR="00DE636D" w:rsidRDefault="00DE636D" w:rsidP="00B902FF">
            <w:pPr>
              <w:spacing w:after="0" w:line="100" w:lineRule="atLeast"/>
            </w:pPr>
            <w:r w:rsidRPr="6BC736A4">
              <w:rPr>
                <w:rFonts w:eastAsia="Calibri" w:cs="Calibri"/>
                <w:b/>
                <w:bCs/>
              </w:rPr>
              <w:t>Peter Stone Jewelry</w:t>
            </w:r>
          </w:p>
        </w:tc>
        <w:tc>
          <w:tcPr>
            <w:tcW w:w="4674" w:type="dxa"/>
            <w:shd w:val="clear" w:color="auto" w:fill="FFFFFF" w:themeFill="background1"/>
          </w:tcPr>
          <w:p w14:paraId="0E33829D" w14:textId="77777777" w:rsidR="00DE636D" w:rsidRDefault="00DE636D" w:rsidP="00B902FF">
            <w:pPr>
              <w:spacing w:after="0" w:line="100" w:lineRule="atLeast"/>
              <w:jc w:val="right"/>
              <w:rPr>
                <w:rFonts w:ascii="Arial" w:eastAsia="Arial" w:hAnsi="Arial" w:cs="Arial"/>
                <w:b/>
                <w:bCs/>
                <w:sz w:val="18"/>
                <w:szCs w:val="18"/>
              </w:rPr>
            </w:pPr>
            <w:r w:rsidRPr="6BC736A4">
              <w:rPr>
                <w:rFonts w:ascii="Arial" w:eastAsia="Arial" w:hAnsi="Arial" w:cs="Arial"/>
                <w:b/>
                <w:bCs/>
                <w:sz w:val="18"/>
                <w:szCs w:val="18"/>
              </w:rPr>
              <w:t>June 2017 – October 2017</w:t>
            </w:r>
          </w:p>
        </w:tc>
      </w:tr>
    </w:tbl>
    <w:p w14:paraId="3CFA6835" w14:textId="12C48CFC" w:rsidR="00A921B0" w:rsidRDefault="00A921B0" w:rsidP="00A921B0">
      <w:pPr>
        <w:pStyle w:val="BodyText"/>
        <w:numPr>
          <w:ilvl w:val="0"/>
          <w:numId w:val="4"/>
        </w:numPr>
        <w:spacing w:after="0" w:line="100" w:lineRule="atLeast"/>
      </w:pPr>
      <w:r>
        <w:t>Managed and maintained an ERP (Enterprise Resource Planning) system, leveraging .NET Framework and ASP.NET MVC to streamline business operations and enhance efficiency.</w:t>
      </w:r>
    </w:p>
    <w:p w14:paraId="6D7C94BD" w14:textId="18FD4340" w:rsidR="00A921B0" w:rsidRDefault="00A921B0" w:rsidP="00A921B0">
      <w:pPr>
        <w:pStyle w:val="BodyText"/>
        <w:numPr>
          <w:ilvl w:val="0"/>
          <w:numId w:val="4"/>
        </w:numPr>
        <w:spacing w:after="0" w:line="100" w:lineRule="atLeast"/>
      </w:pPr>
      <w:r>
        <w:lastRenderedPageBreak/>
        <w:t>Implemented T-SQL and PostgreSQL for database design, query optimization, and performance tuning within the ERP system.</w:t>
      </w:r>
    </w:p>
    <w:p w14:paraId="5F630E8B" w14:textId="1D4D328E" w:rsidR="00A921B0" w:rsidRDefault="00A921B0" w:rsidP="00A921B0">
      <w:pPr>
        <w:pStyle w:val="BodyText"/>
        <w:numPr>
          <w:ilvl w:val="0"/>
          <w:numId w:val="4"/>
        </w:numPr>
        <w:spacing w:after="0" w:line="100" w:lineRule="atLeast"/>
      </w:pPr>
      <w:r>
        <w:t>Utilized Azure SQL Database and Azure App Services to support the ERP system's backend infrastructure, ensuring scalability and reliability.</w:t>
      </w:r>
    </w:p>
    <w:p w14:paraId="04B0C8D8" w14:textId="4F57E6AC" w:rsidR="00DE636D" w:rsidRDefault="00A921B0" w:rsidP="00A921B0">
      <w:pPr>
        <w:pStyle w:val="BodyText"/>
        <w:numPr>
          <w:ilvl w:val="0"/>
          <w:numId w:val="4"/>
        </w:numPr>
        <w:spacing w:after="0" w:line="100" w:lineRule="atLeast"/>
      </w:pPr>
      <w:r>
        <w:t>Implemented Agile methodologies, participated in Scrum ceremonies, and collaborated with cross-functional teams using JIRA for project management.</w:t>
      </w:r>
    </w:p>
    <w:p w14:paraId="0D15ADA9" w14:textId="77777777" w:rsidR="00DE636D" w:rsidRDefault="00DE636D" w:rsidP="00DE636D">
      <w:pPr>
        <w:spacing w:after="0"/>
      </w:pPr>
    </w:p>
    <w:tbl>
      <w:tblPr>
        <w:tblW w:w="0" w:type="auto"/>
        <w:tblInd w:w="-2" w:type="dxa"/>
        <w:tblLook w:val="0000" w:firstRow="0" w:lastRow="0" w:firstColumn="0" w:lastColumn="0" w:noHBand="0" w:noVBand="0"/>
      </w:tblPr>
      <w:tblGrid>
        <w:gridCol w:w="4675"/>
        <w:gridCol w:w="4674"/>
      </w:tblGrid>
      <w:tr w:rsidR="00DE636D" w14:paraId="0E718C14" w14:textId="77777777" w:rsidTr="00B902FF">
        <w:trPr>
          <w:trHeight w:val="300"/>
        </w:trPr>
        <w:tc>
          <w:tcPr>
            <w:tcW w:w="4675" w:type="dxa"/>
            <w:shd w:val="clear" w:color="auto" w:fill="FFFFFF" w:themeFill="background1"/>
          </w:tcPr>
          <w:p w14:paraId="13B3DFCC" w14:textId="2EBF51A6" w:rsidR="00DE636D" w:rsidRDefault="00DE636D" w:rsidP="00B902FF">
            <w:pPr>
              <w:spacing w:after="0" w:line="100" w:lineRule="atLeast"/>
              <w:rPr>
                <w:rFonts w:eastAsia="Calibri" w:cs="Calibri"/>
                <w:i/>
                <w:iCs/>
              </w:rPr>
            </w:pPr>
            <w:r w:rsidRPr="6BC736A4">
              <w:rPr>
                <w:rFonts w:eastAsia="Calibri" w:cs="Calibri"/>
                <w:i/>
                <w:iCs/>
              </w:rPr>
              <w:t>Contract Software Developer</w:t>
            </w:r>
          </w:p>
        </w:tc>
        <w:tc>
          <w:tcPr>
            <w:tcW w:w="4674" w:type="dxa"/>
            <w:shd w:val="clear" w:color="auto" w:fill="FFFFFF" w:themeFill="background1"/>
          </w:tcPr>
          <w:p w14:paraId="769D5FCF" w14:textId="77777777" w:rsidR="00DE636D" w:rsidRDefault="00DE636D" w:rsidP="00B902FF">
            <w:pPr>
              <w:spacing w:after="0" w:line="100" w:lineRule="atLeast"/>
              <w:jc w:val="right"/>
            </w:pPr>
            <w:r w:rsidRPr="6BC736A4">
              <w:rPr>
                <w:rFonts w:eastAsia="Calibri" w:cs="Calibri"/>
              </w:rPr>
              <w:t>40 hours / week</w:t>
            </w:r>
          </w:p>
        </w:tc>
      </w:tr>
      <w:tr w:rsidR="00DE636D" w14:paraId="3375B78C" w14:textId="77777777" w:rsidTr="00B902FF">
        <w:trPr>
          <w:trHeight w:val="270"/>
        </w:trPr>
        <w:tc>
          <w:tcPr>
            <w:tcW w:w="4675" w:type="dxa"/>
            <w:shd w:val="clear" w:color="auto" w:fill="FFFFFF" w:themeFill="background1"/>
          </w:tcPr>
          <w:p w14:paraId="351782C1" w14:textId="77777777" w:rsidR="00DE636D" w:rsidRDefault="00DE636D" w:rsidP="00B902FF">
            <w:pPr>
              <w:spacing w:after="0" w:line="100" w:lineRule="atLeast"/>
            </w:pPr>
            <w:r w:rsidRPr="6BC736A4">
              <w:rPr>
                <w:rFonts w:eastAsia="Calibri" w:cs="Calibri"/>
                <w:b/>
                <w:bCs/>
              </w:rPr>
              <w:t>Cascade Financial Technology Corporation</w:t>
            </w:r>
          </w:p>
        </w:tc>
        <w:tc>
          <w:tcPr>
            <w:tcW w:w="4674" w:type="dxa"/>
            <w:shd w:val="clear" w:color="auto" w:fill="FFFFFF" w:themeFill="background1"/>
          </w:tcPr>
          <w:p w14:paraId="61FFF563" w14:textId="77777777" w:rsidR="00DE636D" w:rsidRDefault="00DE636D" w:rsidP="00B902FF">
            <w:pPr>
              <w:spacing w:after="0" w:line="100" w:lineRule="atLeast"/>
              <w:jc w:val="right"/>
              <w:rPr>
                <w:rFonts w:ascii="Arial" w:eastAsia="Arial" w:hAnsi="Arial" w:cs="Arial"/>
                <w:b/>
                <w:bCs/>
                <w:sz w:val="18"/>
                <w:szCs w:val="18"/>
              </w:rPr>
            </w:pPr>
            <w:r w:rsidRPr="6BC736A4">
              <w:rPr>
                <w:rFonts w:ascii="Arial" w:eastAsia="Arial" w:hAnsi="Arial" w:cs="Arial"/>
                <w:b/>
                <w:bCs/>
                <w:sz w:val="18"/>
                <w:szCs w:val="18"/>
              </w:rPr>
              <w:t>March 2017 – May 2017</w:t>
            </w:r>
          </w:p>
        </w:tc>
      </w:tr>
    </w:tbl>
    <w:p w14:paraId="03ACCB89" w14:textId="6158CC93" w:rsidR="00A921B0" w:rsidRDefault="00A921B0" w:rsidP="00A921B0">
      <w:pPr>
        <w:pStyle w:val="BodyText"/>
        <w:numPr>
          <w:ilvl w:val="0"/>
          <w:numId w:val="4"/>
        </w:numPr>
        <w:spacing w:after="0" w:line="100" w:lineRule="atLeast"/>
      </w:pPr>
      <w:r>
        <w:t xml:space="preserve">Developed and maintained a </w:t>
      </w:r>
      <w:proofErr w:type="spellStart"/>
      <w:r>
        <w:t>whitelabel</w:t>
      </w:r>
      <w:proofErr w:type="spellEnd"/>
      <w:r>
        <w:t xml:space="preserve"> payment card producer system, ensuring secure and efficient transaction processing using .NET Framework, C#, ASP.NET MVC, and SQL Server.</w:t>
      </w:r>
    </w:p>
    <w:p w14:paraId="1708FA53" w14:textId="571CD271" w:rsidR="00A921B0" w:rsidRDefault="00A921B0" w:rsidP="00A921B0">
      <w:pPr>
        <w:pStyle w:val="BodyText"/>
        <w:numPr>
          <w:ilvl w:val="0"/>
          <w:numId w:val="4"/>
        </w:numPr>
        <w:spacing w:after="0" w:line="100" w:lineRule="atLeast"/>
      </w:pPr>
      <w:r>
        <w:t>Implemented microservices architecture to enhance modularity and scalability of the payment processing system.</w:t>
      </w:r>
    </w:p>
    <w:p w14:paraId="4E77F46E" w14:textId="3DBA0B36" w:rsidR="00A921B0" w:rsidRDefault="00A921B0" w:rsidP="00A921B0">
      <w:pPr>
        <w:pStyle w:val="BodyText"/>
        <w:numPr>
          <w:ilvl w:val="0"/>
          <w:numId w:val="4"/>
        </w:numPr>
        <w:spacing w:after="0" w:line="100" w:lineRule="atLeast"/>
      </w:pPr>
      <w:r>
        <w:t>Utilized T-SQL for database design, query optimization, and stored procedures, ensuring high performance and reliability.</w:t>
      </w:r>
    </w:p>
    <w:p w14:paraId="1A4A3A44" w14:textId="158BD4D7" w:rsidR="00DE636D" w:rsidRDefault="00A921B0" w:rsidP="00A921B0">
      <w:pPr>
        <w:pStyle w:val="BodyText"/>
        <w:numPr>
          <w:ilvl w:val="0"/>
          <w:numId w:val="4"/>
        </w:numPr>
        <w:spacing w:after="0" w:line="100" w:lineRule="atLeast"/>
      </w:pPr>
      <w:r>
        <w:t>Collaborated within Agile teams, utilizing Scrum framework and JIRA for effective project management and cross-functional collaboration.</w:t>
      </w:r>
    </w:p>
    <w:tbl>
      <w:tblPr>
        <w:tblW w:w="0" w:type="auto"/>
        <w:tblInd w:w="-2" w:type="dxa"/>
        <w:tblLook w:val="0000" w:firstRow="0" w:lastRow="0" w:firstColumn="0" w:lastColumn="0" w:noHBand="0" w:noVBand="0"/>
      </w:tblPr>
      <w:tblGrid>
        <w:gridCol w:w="4675"/>
        <w:gridCol w:w="4674"/>
      </w:tblGrid>
      <w:tr w:rsidR="00DE636D" w14:paraId="5C2FDC0C" w14:textId="77777777" w:rsidTr="00B902FF">
        <w:trPr>
          <w:trHeight w:val="23"/>
        </w:trPr>
        <w:tc>
          <w:tcPr>
            <w:tcW w:w="4675" w:type="dxa"/>
            <w:shd w:val="clear" w:color="auto" w:fill="FFFFFF" w:themeFill="background1"/>
          </w:tcPr>
          <w:p w14:paraId="79280757" w14:textId="77777777" w:rsidR="00A921B0" w:rsidRDefault="00A921B0" w:rsidP="00B902FF">
            <w:pPr>
              <w:spacing w:after="0" w:line="100" w:lineRule="atLeast"/>
              <w:rPr>
                <w:rFonts w:eastAsia="Calibri" w:cs="Calibri"/>
                <w:i/>
                <w:iCs/>
              </w:rPr>
            </w:pPr>
          </w:p>
          <w:p w14:paraId="2CAA0B63" w14:textId="5E016579" w:rsidR="00DE636D" w:rsidRDefault="00DE636D" w:rsidP="00B902FF">
            <w:pPr>
              <w:spacing w:after="0" w:line="100" w:lineRule="atLeast"/>
              <w:rPr>
                <w:rFonts w:eastAsia="Calibri" w:cs="Calibri"/>
                <w:i/>
                <w:iCs/>
              </w:rPr>
            </w:pPr>
            <w:r w:rsidRPr="6BC736A4">
              <w:rPr>
                <w:rFonts w:eastAsia="Calibri" w:cs="Calibri"/>
                <w:i/>
                <w:iCs/>
              </w:rPr>
              <w:t>Contract Software Developer</w:t>
            </w:r>
          </w:p>
        </w:tc>
        <w:tc>
          <w:tcPr>
            <w:tcW w:w="4674" w:type="dxa"/>
            <w:shd w:val="clear" w:color="auto" w:fill="FFFFFF" w:themeFill="background1"/>
          </w:tcPr>
          <w:p w14:paraId="12838FC9" w14:textId="77777777" w:rsidR="00DE636D" w:rsidRDefault="00DE636D" w:rsidP="00B902FF">
            <w:pPr>
              <w:spacing w:after="0" w:line="100" w:lineRule="atLeast"/>
              <w:jc w:val="right"/>
            </w:pPr>
            <w:r w:rsidRPr="6BC736A4">
              <w:rPr>
                <w:rFonts w:eastAsia="Calibri" w:cs="Calibri"/>
              </w:rPr>
              <w:t>40 hours / week</w:t>
            </w:r>
          </w:p>
        </w:tc>
      </w:tr>
      <w:tr w:rsidR="00DE636D" w14:paraId="11CE9C1E" w14:textId="77777777" w:rsidTr="00B902FF">
        <w:trPr>
          <w:trHeight w:val="300"/>
        </w:trPr>
        <w:tc>
          <w:tcPr>
            <w:tcW w:w="4675" w:type="dxa"/>
            <w:shd w:val="clear" w:color="auto" w:fill="FFFFFF" w:themeFill="background1"/>
          </w:tcPr>
          <w:p w14:paraId="3319A3E2" w14:textId="77777777" w:rsidR="00DE636D" w:rsidRDefault="00DE636D" w:rsidP="00B902FF">
            <w:pPr>
              <w:spacing w:after="0" w:line="100" w:lineRule="atLeast"/>
            </w:pPr>
            <w:r w:rsidRPr="6BC736A4">
              <w:rPr>
                <w:rFonts w:eastAsia="Calibri" w:cs="Calibri"/>
                <w:b/>
                <w:bCs/>
              </w:rPr>
              <w:t>House Advantage</w:t>
            </w:r>
          </w:p>
        </w:tc>
        <w:tc>
          <w:tcPr>
            <w:tcW w:w="4674" w:type="dxa"/>
            <w:shd w:val="clear" w:color="auto" w:fill="FFFFFF" w:themeFill="background1"/>
          </w:tcPr>
          <w:p w14:paraId="79B0E1AD" w14:textId="77777777" w:rsidR="00DE636D" w:rsidRDefault="00DE636D" w:rsidP="00B902FF">
            <w:pPr>
              <w:spacing w:after="0" w:line="100" w:lineRule="atLeast"/>
              <w:jc w:val="right"/>
            </w:pPr>
            <w:r w:rsidRPr="6BC736A4">
              <w:rPr>
                <w:rFonts w:ascii="Arial" w:eastAsia="Arial" w:hAnsi="Arial" w:cs="Arial"/>
                <w:b/>
                <w:bCs/>
                <w:sz w:val="18"/>
                <w:szCs w:val="18"/>
              </w:rPr>
              <w:t>September 2016 – May 2017</w:t>
            </w:r>
          </w:p>
        </w:tc>
      </w:tr>
    </w:tbl>
    <w:p w14:paraId="1F6F5569" w14:textId="3A26A95E" w:rsidR="00A921B0" w:rsidRDefault="00A921B0" w:rsidP="00A921B0">
      <w:pPr>
        <w:pStyle w:val="BodyText"/>
        <w:numPr>
          <w:ilvl w:val="0"/>
          <w:numId w:val="5"/>
        </w:numPr>
        <w:spacing w:after="0" w:line="100" w:lineRule="atLeast"/>
      </w:pPr>
      <w:r>
        <w:t>Developed and maintained a Casino Management System (CMS) to optimize operations and enhance customer experience, utilizing .NET Framework, C#, ASP.NET MVC, and SQL Server.</w:t>
      </w:r>
    </w:p>
    <w:p w14:paraId="0D2C6441" w14:textId="3A340683" w:rsidR="00A921B0" w:rsidRDefault="00A921B0" w:rsidP="00A921B0">
      <w:pPr>
        <w:pStyle w:val="BodyText"/>
        <w:numPr>
          <w:ilvl w:val="0"/>
          <w:numId w:val="5"/>
        </w:numPr>
        <w:spacing w:after="0" w:line="100" w:lineRule="atLeast"/>
      </w:pPr>
      <w:r>
        <w:t>Implemented scalable database solutions with T-SQL, focusing on query optimization and performance tuning for efficient data management.</w:t>
      </w:r>
    </w:p>
    <w:p w14:paraId="7B0ED38C" w14:textId="59901F61" w:rsidR="00A921B0" w:rsidRDefault="00A921B0" w:rsidP="00A921B0">
      <w:pPr>
        <w:pStyle w:val="BodyText"/>
        <w:numPr>
          <w:ilvl w:val="0"/>
          <w:numId w:val="5"/>
        </w:numPr>
        <w:spacing w:after="0" w:line="100" w:lineRule="atLeast"/>
      </w:pPr>
      <w:r>
        <w:t>Utilized Azure SQL Database for cloud-based data storage and management, ensuring secure and reliable data handling.</w:t>
      </w:r>
    </w:p>
    <w:p w14:paraId="001C2ACB" w14:textId="5FA61497" w:rsidR="00DE636D" w:rsidRPr="00A921B0" w:rsidRDefault="00A921B0" w:rsidP="00A921B0">
      <w:pPr>
        <w:pStyle w:val="BodyText"/>
        <w:numPr>
          <w:ilvl w:val="0"/>
          <w:numId w:val="5"/>
        </w:numPr>
        <w:spacing w:after="0" w:line="100" w:lineRule="atLeast"/>
        <w:rPr>
          <w:rFonts w:eastAsia="Calibri" w:cs="Calibri"/>
          <w:i/>
          <w:iCs/>
        </w:rPr>
      </w:pPr>
      <w:r>
        <w:t>Applied Agile methodologies in project management, collaborating with cross-functional teams to deliver timely and high-quality software solutions.</w:t>
      </w:r>
    </w:p>
    <w:p w14:paraId="5F952A36" w14:textId="77777777" w:rsidR="00A921B0" w:rsidRDefault="00A921B0" w:rsidP="00A921B0">
      <w:pPr>
        <w:pStyle w:val="BodyText"/>
        <w:spacing w:after="0" w:line="100" w:lineRule="atLeast"/>
        <w:ind w:left="720"/>
        <w:rPr>
          <w:rFonts w:eastAsia="Calibri" w:cs="Calibri"/>
          <w:i/>
          <w:iCs/>
        </w:rPr>
      </w:pPr>
    </w:p>
    <w:tbl>
      <w:tblPr>
        <w:tblW w:w="0" w:type="auto"/>
        <w:tblInd w:w="-2" w:type="dxa"/>
        <w:tblLook w:val="0000" w:firstRow="0" w:lastRow="0" w:firstColumn="0" w:lastColumn="0" w:noHBand="0" w:noVBand="0"/>
      </w:tblPr>
      <w:tblGrid>
        <w:gridCol w:w="4675"/>
        <w:gridCol w:w="4674"/>
      </w:tblGrid>
      <w:tr w:rsidR="00DE636D" w14:paraId="49B39527" w14:textId="77777777" w:rsidTr="00B902FF">
        <w:trPr>
          <w:trHeight w:val="23"/>
        </w:trPr>
        <w:tc>
          <w:tcPr>
            <w:tcW w:w="4675" w:type="dxa"/>
            <w:shd w:val="clear" w:color="auto" w:fill="FFFFFF" w:themeFill="background1"/>
          </w:tcPr>
          <w:p w14:paraId="53A25DB3" w14:textId="5181D0BE" w:rsidR="00DE636D" w:rsidRDefault="00DE636D" w:rsidP="00B902FF">
            <w:pPr>
              <w:spacing w:after="0" w:line="100" w:lineRule="atLeast"/>
              <w:rPr>
                <w:rFonts w:eastAsia="Calibri" w:cs="Calibri"/>
                <w:i/>
                <w:iCs/>
              </w:rPr>
            </w:pPr>
            <w:r w:rsidRPr="6BC736A4">
              <w:rPr>
                <w:rFonts w:eastAsia="Calibri" w:cs="Calibri"/>
                <w:i/>
                <w:iCs/>
              </w:rPr>
              <w:t>Contract Software Developer</w:t>
            </w:r>
          </w:p>
        </w:tc>
        <w:tc>
          <w:tcPr>
            <w:tcW w:w="4674" w:type="dxa"/>
            <w:shd w:val="clear" w:color="auto" w:fill="FFFFFF" w:themeFill="background1"/>
          </w:tcPr>
          <w:p w14:paraId="16F17F76" w14:textId="77777777" w:rsidR="00DE636D" w:rsidRDefault="00DE636D" w:rsidP="00B902FF">
            <w:pPr>
              <w:spacing w:after="0" w:line="100" w:lineRule="atLeast"/>
              <w:jc w:val="right"/>
            </w:pPr>
            <w:r w:rsidRPr="6BC736A4">
              <w:rPr>
                <w:rFonts w:eastAsia="Calibri" w:cs="Calibri"/>
              </w:rPr>
              <w:t>40 hours / week</w:t>
            </w:r>
          </w:p>
        </w:tc>
      </w:tr>
      <w:tr w:rsidR="00DE636D" w14:paraId="4649B11A" w14:textId="77777777" w:rsidTr="00B902FF">
        <w:trPr>
          <w:trHeight w:val="300"/>
        </w:trPr>
        <w:tc>
          <w:tcPr>
            <w:tcW w:w="4675" w:type="dxa"/>
            <w:shd w:val="clear" w:color="auto" w:fill="FFFFFF" w:themeFill="background1"/>
          </w:tcPr>
          <w:p w14:paraId="096DD75B" w14:textId="77777777" w:rsidR="00DE636D" w:rsidRDefault="00DE636D" w:rsidP="00B902FF">
            <w:pPr>
              <w:spacing w:after="0" w:line="100" w:lineRule="atLeast"/>
            </w:pPr>
            <w:r w:rsidRPr="6BC736A4">
              <w:rPr>
                <w:rFonts w:eastAsia="Calibri" w:cs="Calibri"/>
                <w:b/>
                <w:bCs/>
              </w:rPr>
              <w:t>Computer Operations Research Enterprise</w:t>
            </w:r>
          </w:p>
        </w:tc>
        <w:tc>
          <w:tcPr>
            <w:tcW w:w="4674" w:type="dxa"/>
            <w:shd w:val="clear" w:color="auto" w:fill="FFFFFF" w:themeFill="background1"/>
          </w:tcPr>
          <w:p w14:paraId="55EB7DE6" w14:textId="77777777" w:rsidR="00DE636D" w:rsidRDefault="00DE636D" w:rsidP="00B902FF">
            <w:pPr>
              <w:spacing w:after="0" w:line="100" w:lineRule="atLeast"/>
              <w:jc w:val="right"/>
              <w:rPr>
                <w:rFonts w:ascii="Arial" w:eastAsia="Arial" w:hAnsi="Arial" w:cs="Arial"/>
                <w:b/>
                <w:bCs/>
                <w:sz w:val="18"/>
                <w:szCs w:val="18"/>
              </w:rPr>
            </w:pPr>
            <w:r w:rsidRPr="6BC736A4">
              <w:rPr>
                <w:rFonts w:ascii="Arial" w:eastAsia="Arial" w:hAnsi="Arial" w:cs="Arial"/>
                <w:b/>
                <w:bCs/>
                <w:sz w:val="18"/>
                <w:szCs w:val="18"/>
              </w:rPr>
              <w:t>February 2016 – September 2016</w:t>
            </w:r>
          </w:p>
        </w:tc>
      </w:tr>
    </w:tbl>
    <w:p w14:paraId="17FE5A9A" w14:textId="02669EA5" w:rsidR="00A921B0" w:rsidRDefault="00A921B0" w:rsidP="00A921B0">
      <w:pPr>
        <w:pStyle w:val="BodyText"/>
        <w:numPr>
          <w:ilvl w:val="0"/>
          <w:numId w:val="5"/>
        </w:numPr>
        <w:spacing w:after="0" w:line="100" w:lineRule="atLeast"/>
      </w:pPr>
      <w:r>
        <w:t>Implemented OpenCV (Computer Vision) with Tesseract OCR to automate Anti-Money Laundering (AML) functions, enhancing detection and compliance processes.</w:t>
      </w:r>
    </w:p>
    <w:p w14:paraId="13E6771A" w14:textId="53699519" w:rsidR="00A921B0" w:rsidRDefault="00A921B0" w:rsidP="00A921B0">
      <w:pPr>
        <w:pStyle w:val="BodyText"/>
        <w:numPr>
          <w:ilvl w:val="0"/>
          <w:numId w:val="5"/>
        </w:numPr>
        <w:spacing w:after="0" w:line="100" w:lineRule="atLeast"/>
      </w:pPr>
      <w:r>
        <w:t>Developed .NET Framework applications for internal tools and automation scripts, improving operational efficiency.</w:t>
      </w:r>
    </w:p>
    <w:p w14:paraId="0B73D9EB" w14:textId="465D44FB" w:rsidR="00A921B0" w:rsidRDefault="00A921B0" w:rsidP="00A921B0">
      <w:pPr>
        <w:pStyle w:val="BodyText"/>
        <w:numPr>
          <w:ilvl w:val="0"/>
          <w:numId w:val="5"/>
        </w:numPr>
        <w:spacing w:after="0" w:line="100" w:lineRule="atLeast"/>
      </w:pPr>
      <w:r>
        <w:t>Utilized T-SQL for database design and optimization, enhancing data retrieval performance.</w:t>
      </w:r>
    </w:p>
    <w:p w14:paraId="24E4391C" w14:textId="2921DD71" w:rsidR="00DE636D" w:rsidRDefault="00A921B0" w:rsidP="00A921B0">
      <w:pPr>
        <w:pStyle w:val="BodyText"/>
        <w:numPr>
          <w:ilvl w:val="0"/>
          <w:numId w:val="5"/>
        </w:numPr>
        <w:spacing w:after="0" w:line="100" w:lineRule="atLeast"/>
      </w:pPr>
      <w:r>
        <w:t>Integrated Azure SQL Database for secure and scalable data storage solutions.</w:t>
      </w:r>
    </w:p>
    <w:p w14:paraId="0AA4C0BA" w14:textId="77777777" w:rsidR="00A921B0" w:rsidRDefault="00A921B0" w:rsidP="00A921B0">
      <w:pPr>
        <w:pStyle w:val="BodyText"/>
        <w:spacing w:after="0" w:line="100" w:lineRule="atLeast"/>
        <w:ind w:left="720"/>
      </w:pPr>
    </w:p>
    <w:p w14:paraId="505DCF81" w14:textId="77777777" w:rsidR="00A921B0" w:rsidRDefault="00A921B0" w:rsidP="00A921B0">
      <w:pPr>
        <w:pStyle w:val="BodyText"/>
        <w:spacing w:after="0" w:line="100" w:lineRule="atLeast"/>
        <w:ind w:left="720"/>
      </w:pPr>
    </w:p>
    <w:tbl>
      <w:tblPr>
        <w:tblW w:w="0" w:type="auto"/>
        <w:tblInd w:w="-2" w:type="dxa"/>
        <w:tblLayout w:type="fixed"/>
        <w:tblCellMar>
          <w:left w:w="10" w:type="dxa"/>
          <w:right w:w="10" w:type="dxa"/>
        </w:tblCellMar>
        <w:tblLook w:val="0000" w:firstRow="0" w:lastRow="0" w:firstColumn="0" w:lastColumn="0" w:noHBand="0" w:noVBand="0"/>
      </w:tblPr>
      <w:tblGrid>
        <w:gridCol w:w="4675"/>
        <w:gridCol w:w="4674"/>
      </w:tblGrid>
      <w:tr w:rsidR="00DE636D" w14:paraId="3A02E573" w14:textId="77777777" w:rsidTr="00B902FF">
        <w:trPr>
          <w:trHeight w:val="23"/>
        </w:trPr>
        <w:tc>
          <w:tcPr>
            <w:tcW w:w="4675" w:type="dxa"/>
            <w:shd w:val="clear" w:color="auto" w:fill="FFFFFF" w:themeFill="background1"/>
          </w:tcPr>
          <w:p w14:paraId="626F9FF7" w14:textId="5CBE3BE7" w:rsidR="00DE636D" w:rsidRDefault="00DE636D" w:rsidP="00B902FF">
            <w:pPr>
              <w:spacing w:after="0" w:line="100" w:lineRule="atLeast"/>
              <w:rPr>
                <w:rFonts w:eastAsia="Calibri" w:cs="Calibri"/>
                <w:i/>
                <w:iCs/>
              </w:rPr>
            </w:pPr>
            <w:r w:rsidRPr="6BC736A4">
              <w:rPr>
                <w:rFonts w:eastAsia="Calibri" w:cs="Calibri"/>
                <w:i/>
                <w:iCs/>
              </w:rPr>
              <w:t>Contract Software Developer</w:t>
            </w:r>
          </w:p>
        </w:tc>
        <w:tc>
          <w:tcPr>
            <w:tcW w:w="4674" w:type="dxa"/>
            <w:shd w:val="clear" w:color="auto" w:fill="FFFFFF" w:themeFill="background1"/>
          </w:tcPr>
          <w:p w14:paraId="6F58BACB" w14:textId="77777777" w:rsidR="00DE636D" w:rsidRDefault="00DE636D" w:rsidP="00B902FF">
            <w:pPr>
              <w:spacing w:after="0" w:line="100" w:lineRule="atLeast"/>
              <w:jc w:val="right"/>
            </w:pPr>
            <w:r>
              <w:rPr>
                <w:rFonts w:eastAsia="Calibri" w:cs="Calibri"/>
              </w:rPr>
              <w:t>40 hours / week</w:t>
            </w:r>
          </w:p>
        </w:tc>
      </w:tr>
      <w:tr w:rsidR="00DE636D" w14:paraId="4B70970B" w14:textId="77777777" w:rsidTr="00B902FF">
        <w:tc>
          <w:tcPr>
            <w:tcW w:w="4675" w:type="dxa"/>
            <w:shd w:val="clear" w:color="auto" w:fill="FFFFFF" w:themeFill="background1"/>
          </w:tcPr>
          <w:p w14:paraId="1C292F3E" w14:textId="77777777" w:rsidR="00DE636D" w:rsidRDefault="00DE636D" w:rsidP="00B902FF">
            <w:pPr>
              <w:spacing w:after="0" w:line="100" w:lineRule="atLeast"/>
              <w:rPr>
                <w:rFonts w:ascii="Arial" w:eastAsia="Arial" w:hAnsi="Arial" w:cs="Arial"/>
                <w:b/>
                <w:sz w:val="18"/>
              </w:rPr>
            </w:pPr>
            <w:r>
              <w:rPr>
                <w:rFonts w:eastAsia="Calibri" w:cs="Calibri"/>
                <w:b/>
              </w:rPr>
              <w:t>Gordon-Darby</w:t>
            </w:r>
          </w:p>
        </w:tc>
        <w:tc>
          <w:tcPr>
            <w:tcW w:w="4674" w:type="dxa"/>
            <w:shd w:val="clear" w:color="auto" w:fill="FFFFFF" w:themeFill="background1"/>
          </w:tcPr>
          <w:p w14:paraId="7306156B" w14:textId="77777777" w:rsidR="00DE636D" w:rsidRDefault="00DE636D" w:rsidP="00B902FF">
            <w:pPr>
              <w:spacing w:after="0" w:line="100" w:lineRule="atLeast"/>
              <w:jc w:val="right"/>
            </w:pPr>
            <w:r w:rsidRPr="6BC736A4">
              <w:rPr>
                <w:rFonts w:ascii="Arial" w:eastAsia="Arial" w:hAnsi="Arial" w:cs="Arial"/>
                <w:b/>
                <w:bCs/>
                <w:sz w:val="18"/>
                <w:szCs w:val="18"/>
              </w:rPr>
              <w:t>January 2014 – January 2015</w:t>
            </w:r>
          </w:p>
        </w:tc>
      </w:tr>
    </w:tbl>
    <w:p w14:paraId="1D48C35F" w14:textId="02E33DF2" w:rsidR="00A921B0" w:rsidRPr="00A921B0" w:rsidRDefault="00A921B0" w:rsidP="00A921B0">
      <w:pPr>
        <w:pStyle w:val="BodyText"/>
        <w:numPr>
          <w:ilvl w:val="0"/>
          <w:numId w:val="5"/>
        </w:numPr>
        <w:spacing w:after="0" w:line="100" w:lineRule="atLeast"/>
        <w:rPr>
          <w:rFonts w:eastAsia="Calibri" w:cs="Calibri"/>
        </w:rPr>
      </w:pPr>
      <w:r w:rsidRPr="00A921B0">
        <w:rPr>
          <w:rFonts w:eastAsia="Calibri" w:cs="Calibri"/>
        </w:rPr>
        <w:t>Developed and maintained a Hunting License Sales System for the Texas Department of Parks and Wildlife, ensuring compliance with regulatory requirements and enhancing user experience for hunters.</w:t>
      </w:r>
    </w:p>
    <w:p w14:paraId="0B7BE1AA" w14:textId="48ECF191" w:rsidR="00A921B0" w:rsidRPr="00A921B0" w:rsidRDefault="00A921B0" w:rsidP="00A921B0">
      <w:pPr>
        <w:pStyle w:val="BodyText"/>
        <w:numPr>
          <w:ilvl w:val="0"/>
          <w:numId w:val="5"/>
        </w:numPr>
        <w:spacing w:after="0" w:line="100" w:lineRule="atLeast"/>
        <w:rPr>
          <w:rFonts w:eastAsia="Calibri" w:cs="Calibri"/>
        </w:rPr>
      </w:pPr>
      <w:r w:rsidRPr="00A921B0">
        <w:rPr>
          <w:rFonts w:eastAsia="Calibri" w:cs="Calibri"/>
        </w:rPr>
        <w:t>Implemented a call center application in ASP.NET Classic, providing efficient customer service solutions.</w:t>
      </w:r>
    </w:p>
    <w:p w14:paraId="2A8CFB8B" w14:textId="4777C982" w:rsidR="00A921B0" w:rsidRPr="00A921B0" w:rsidRDefault="00A921B0" w:rsidP="00A921B0">
      <w:pPr>
        <w:pStyle w:val="BodyText"/>
        <w:numPr>
          <w:ilvl w:val="0"/>
          <w:numId w:val="5"/>
        </w:numPr>
        <w:spacing w:after="0" w:line="100" w:lineRule="atLeast"/>
        <w:rPr>
          <w:rFonts w:eastAsia="Calibri" w:cs="Calibri"/>
        </w:rPr>
      </w:pPr>
      <w:r w:rsidRPr="00A921B0">
        <w:rPr>
          <w:rFonts w:eastAsia="Calibri" w:cs="Calibri"/>
        </w:rPr>
        <w:lastRenderedPageBreak/>
        <w:t>Utilized .NET Framework and ASP.NET for application development, ensuring robustness and scalability.</w:t>
      </w:r>
    </w:p>
    <w:p w14:paraId="64B12BA6" w14:textId="4337AE5E" w:rsidR="00DE636D" w:rsidRDefault="00A921B0" w:rsidP="00A921B0">
      <w:pPr>
        <w:pStyle w:val="BodyText"/>
        <w:numPr>
          <w:ilvl w:val="0"/>
          <w:numId w:val="5"/>
        </w:numPr>
        <w:spacing w:after="0" w:line="100" w:lineRule="atLeast"/>
        <w:rPr>
          <w:rFonts w:eastAsia="Calibri" w:cs="Calibri"/>
        </w:rPr>
      </w:pPr>
      <w:r w:rsidRPr="00A921B0">
        <w:rPr>
          <w:rFonts w:eastAsia="Calibri" w:cs="Calibri"/>
        </w:rPr>
        <w:t>Leveraged T-SQL for database design, query optimization, and stored procedures, optimizing performance for high-volume transactions.</w:t>
      </w:r>
    </w:p>
    <w:p w14:paraId="1B3D0D9D" w14:textId="77777777" w:rsidR="00A921B0" w:rsidRDefault="00A921B0" w:rsidP="00A921B0">
      <w:pPr>
        <w:pStyle w:val="BodyText"/>
        <w:spacing w:after="0" w:line="100" w:lineRule="atLeast"/>
        <w:ind w:left="720"/>
        <w:rPr>
          <w:rFonts w:eastAsia="Calibri" w:cs="Calibri"/>
        </w:rPr>
      </w:pPr>
    </w:p>
    <w:tbl>
      <w:tblPr>
        <w:tblW w:w="0" w:type="auto"/>
        <w:tblInd w:w="-2" w:type="dxa"/>
        <w:tblLook w:val="0000" w:firstRow="0" w:lastRow="0" w:firstColumn="0" w:lastColumn="0" w:noHBand="0" w:noVBand="0"/>
      </w:tblPr>
      <w:tblGrid>
        <w:gridCol w:w="4675"/>
        <w:gridCol w:w="4674"/>
      </w:tblGrid>
      <w:tr w:rsidR="00DE636D" w14:paraId="0E7A92A0" w14:textId="77777777" w:rsidTr="00B902FF">
        <w:trPr>
          <w:trHeight w:val="23"/>
        </w:trPr>
        <w:tc>
          <w:tcPr>
            <w:tcW w:w="4675" w:type="dxa"/>
            <w:shd w:val="clear" w:color="auto" w:fill="FFFFFF" w:themeFill="background1"/>
          </w:tcPr>
          <w:p w14:paraId="7BE46EA5" w14:textId="77777777" w:rsidR="00DE636D" w:rsidRDefault="00DE636D" w:rsidP="00B902FF">
            <w:pPr>
              <w:spacing w:after="0" w:line="100" w:lineRule="atLeast"/>
              <w:rPr>
                <w:rFonts w:eastAsia="Calibri" w:cs="Calibri"/>
                <w:i/>
                <w:iCs/>
              </w:rPr>
            </w:pPr>
            <w:r w:rsidRPr="6BC736A4">
              <w:rPr>
                <w:rFonts w:eastAsia="Calibri" w:cs="Calibri"/>
                <w:i/>
                <w:iCs/>
              </w:rPr>
              <w:t>Contract Software Developer</w:t>
            </w:r>
          </w:p>
        </w:tc>
        <w:tc>
          <w:tcPr>
            <w:tcW w:w="4674" w:type="dxa"/>
            <w:shd w:val="clear" w:color="auto" w:fill="FFFFFF" w:themeFill="background1"/>
          </w:tcPr>
          <w:p w14:paraId="0575AD00" w14:textId="77777777" w:rsidR="00DE636D" w:rsidRDefault="00DE636D" w:rsidP="00B902FF">
            <w:pPr>
              <w:spacing w:after="0" w:line="100" w:lineRule="atLeast"/>
              <w:jc w:val="right"/>
            </w:pPr>
            <w:r w:rsidRPr="6BC736A4">
              <w:rPr>
                <w:rFonts w:eastAsia="Calibri" w:cs="Calibri"/>
              </w:rPr>
              <w:t>40 hours / week</w:t>
            </w:r>
          </w:p>
        </w:tc>
      </w:tr>
      <w:tr w:rsidR="00DE636D" w14:paraId="6B50FA9C" w14:textId="77777777" w:rsidTr="00B902FF">
        <w:trPr>
          <w:trHeight w:val="300"/>
        </w:trPr>
        <w:tc>
          <w:tcPr>
            <w:tcW w:w="4675" w:type="dxa"/>
            <w:shd w:val="clear" w:color="auto" w:fill="FFFFFF" w:themeFill="background1"/>
          </w:tcPr>
          <w:p w14:paraId="0F57AB64" w14:textId="77777777" w:rsidR="00DE636D" w:rsidRDefault="00DE636D" w:rsidP="00B902FF">
            <w:pPr>
              <w:spacing w:after="0" w:line="100" w:lineRule="atLeast"/>
            </w:pPr>
            <w:r w:rsidRPr="6BC736A4">
              <w:rPr>
                <w:rFonts w:eastAsia="Calibri" w:cs="Calibri"/>
                <w:b/>
                <w:bCs/>
              </w:rPr>
              <w:t>Cinder</w:t>
            </w:r>
          </w:p>
        </w:tc>
        <w:tc>
          <w:tcPr>
            <w:tcW w:w="4674" w:type="dxa"/>
            <w:shd w:val="clear" w:color="auto" w:fill="FFFFFF" w:themeFill="background1"/>
          </w:tcPr>
          <w:p w14:paraId="3156D5B3" w14:textId="77777777" w:rsidR="00DE636D" w:rsidRDefault="00DE636D" w:rsidP="00B902FF">
            <w:pPr>
              <w:spacing w:after="0" w:line="100" w:lineRule="atLeast"/>
              <w:jc w:val="right"/>
              <w:rPr>
                <w:rFonts w:ascii="Arial" w:eastAsia="Arial" w:hAnsi="Arial" w:cs="Arial"/>
                <w:b/>
                <w:bCs/>
                <w:sz w:val="18"/>
                <w:szCs w:val="18"/>
              </w:rPr>
            </w:pPr>
            <w:r w:rsidRPr="6BC736A4">
              <w:rPr>
                <w:rFonts w:ascii="Arial" w:eastAsia="Arial" w:hAnsi="Arial" w:cs="Arial"/>
                <w:b/>
                <w:bCs/>
                <w:sz w:val="18"/>
                <w:szCs w:val="18"/>
              </w:rPr>
              <w:t>January 2014 – January 2014</w:t>
            </w:r>
          </w:p>
        </w:tc>
      </w:tr>
    </w:tbl>
    <w:p w14:paraId="14563E5C" w14:textId="4A40F4EB" w:rsidR="00A921B0" w:rsidRDefault="00A921B0" w:rsidP="00A921B0">
      <w:pPr>
        <w:pStyle w:val="BodyText"/>
        <w:numPr>
          <w:ilvl w:val="0"/>
          <w:numId w:val="5"/>
        </w:numPr>
        <w:spacing w:after="0" w:line="100" w:lineRule="atLeast"/>
      </w:pPr>
      <w:r>
        <w:t>Provided specialized point-of-sale consulting services, advising clients on optimizing retail operations and enhancing customer experience.</w:t>
      </w:r>
    </w:p>
    <w:p w14:paraId="4BA2F8A2" w14:textId="623CF160" w:rsidR="00A921B0" w:rsidRDefault="00A921B0" w:rsidP="00A921B0">
      <w:pPr>
        <w:pStyle w:val="BodyText"/>
        <w:numPr>
          <w:ilvl w:val="0"/>
          <w:numId w:val="5"/>
        </w:numPr>
        <w:spacing w:after="0" w:line="100" w:lineRule="atLeast"/>
      </w:pPr>
      <w:r>
        <w:t>Utilized .NET Framework and ASP.NET MVC to develop and customize point-of-sale solutions tailored to client needs.</w:t>
      </w:r>
    </w:p>
    <w:p w14:paraId="462934F2" w14:textId="6E9E58EF" w:rsidR="00A921B0" w:rsidRDefault="00A921B0" w:rsidP="00A921B0">
      <w:pPr>
        <w:pStyle w:val="BodyText"/>
        <w:numPr>
          <w:ilvl w:val="0"/>
          <w:numId w:val="5"/>
        </w:numPr>
        <w:spacing w:after="0" w:line="100" w:lineRule="atLeast"/>
      </w:pPr>
      <w:r>
        <w:t>Implemented T-SQL for database design and optimization, ensuring efficient data management and retrieval.</w:t>
      </w:r>
    </w:p>
    <w:p w14:paraId="15877C4A" w14:textId="213DE432" w:rsidR="00DE636D" w:rsidRPr="00A921B0" w:rsidRDefault="00A921B0" w:rsidP="00A921B0">
      <w:pPr>
        <w:pStyle w:val="BodyText"/>
        <w:numPr>
          <w:ilvl w:val="0"/>
          <w:numId w:val="5"/>
        </w:numPr>
        <w:spacing w:after="0" w:line="100" w:lineRule="atLeast"/>
        <w:rPr>
          <w:rFonts w:eastAsia="Calibri" w:cs="Calibri"/>
          <w:i/>
          <w:iCs/>
        </w:rPr>
      </w:pPr>
      <w:r>
        <w:t>Collaborated within Agile teams using Scrum methodology, leveraging JIRA for project management and Azure Boards for task tracking.</w:t>
      </w:r>
    </w:p>
    <w:p w14:paraId="20C455F2" w14:textId="77777777" w:rsidR="00A921B0" w:rsidRDefault="00A921B0" w:rsidP="00A921B0">
      <w:pPr>
        <w:pStyle w:val="BodyText"/>
        <w:spacing w:after="0" w:line="100" w:lineRule="atLeast"/>
        <w:ind w:left="720"/>
        <w:rPr>
          <w:rFonts w:eastAsia="Calibri" w:cs="Calibri"/>
          <w:i/>
          <w:iCs/>
        </w:rPr>
      </w:pPr>
    </w:p>
    <w:tbl>
      <w:tblPr>
        <w:tblW w:w="0" w:type="auto"/>
        <w:tblInd w:w="-2" w:type="dxa"/>
        <w:tblLayout w:type="fixed"/>
        <w:tblCellMar>
          <w:left w:w="10" w:type="dxa"/>
          <w:right w:w="10" w:type="dxa"/>
        </w:tblCellMar>
        <w:tblLook w:val="0000" w:firstRow="0" w:lastRow="0" w:firstColumn="0" w:lastColumn="0" w:noHBand="0" w:noVBand="0"/>
      </w:tblPr>
      <w:tblGrid>
        <w:gridCol w:w="4675"/>
        <w:gridCol w:w="4674"/>
      </w:tblGrid>
      <w:tr w:rsidR="00DE636D" w14:paraId="7CAC401B" w14:textId="77777777" w:rsidTr="00B902FF">
        <w:trPr>
          <w:trHeight w:val="23"/>
        </w:trPr>
        <w:tc>
          <w:tcPr>
            <w:tcW w:w="4675" w:type="dxa"/>
            <w:shd w:val="clear" w:color="auto" w:fill="FFFFFF" w:themeFill="background1"/>
          </w:tcPr>
          <w:p w14:paraId="09B7DB28" w14:textId="6CC7210B" w:rsidR="00DE636D" w:rsidRDefault="00DE636D" w:rsidP="00B902FF">
            <w:pPr>
              <w:spacing w:after="0" w:line="100" w:lineRule="atLeast"/>
              <w:rPr>
                <w:rFonts w:eastAsia="Calibri" w:cs="Calibri"/>
                <w:i/>
                <w:iCs/>
              </w:rPr>
            </w:pPr>
            <w:r w:rsidRPr="6BC736A4">
              <w:rPr>
                <w:rFonts w:eastAsia="Calibri" w:cs="Calibri"/>
                <w:i/>
                <w:iCs/>
              </w:rPr>
              <w:t xml:space="preserve">Contract Software </w:t>
            </w:r>
            <w:r w:rsidR="00A921B0">
              <w:rPr>
                <w:rFonts w:eastAsia="Calibri" w:cs="Calibri"/>
                <w:i/>
                <w:iCs/>
              </w:rPr>
              <w:t>Developer</w:t>
            </w:r>
          </w:p>
        </w:tc>
        <w:tc>
          <w:tcPr>
            <w:tcW w:w="4674" w:type="dxa"/>
            <w:shd w:val="clear" w:color="auto" w:fill="FFFFFF" w:themeFill="background1"/>
          </w:tcPr>
          <w:p w14:paraId="6D5F50D0" w14:textId="77777777" w:rsidR="00DE636D" w:rsidRDefault="00DE636D" w:rsidP="00B902FF">
            <w:pPr>
              <w:spacing w:after="0" w:line="100" w:lineRule="atLeast"/>
              <w:jc w:val="right"/>
            </w:pPr>
            <w:r>
              <w:rPr>
                <w:rFonts w:eastAsia="Calibri" w:cs="Calibri"/>
              </w:rPr>
              <w:t>40 hours / week</w:t>
            </w:r>
          </w:p>
        </w:tc>
      </w:tr>
      <w:tr w:rsidR="00DE636D" w14:paraId="745AFC06" w14:textId="77777777" w:rsidTr="00B902FF">
        <w:tc>
          <w:tcPr>
            <w:tcW w:w="4675" w:type="dxa"/>
            <w:shd w:val="clear" w:color="auto" w:fill="FFFFFF" w:themeFill="background1"/>
          </w:tcPr>
          <w:p w14:paraId="77245872" w14:textId="77777777" w:rsidR="00DE636D" w:rsidRDefault="00DE636D" w:rsidP="00B902FF">
            <w:pPr>
              <w:spacing w:after="0" w:line="100" w:lineRule="atLeast"/>
              <w:rPr>
                <w:rFonts w:eastAsia="Calibri" w:cs="Calibri"/>
                <w:b/>
              </w:rPr>
            </w:pPr>
            <w:r>
              <w:rPr>
                <w:rFonts w:eastAsia="Calibri" w:cs="Calibri"/>
                <w:b/>
              </w:rPr>
              <w:t xml:space="preserve">Louisville Custom Technologies </w:t>
            </w:r>
          </w:p>
        </w:tc>
        <w:tc>
          <w:tcPr>
            <w:tcW w:w="4674" w:type="dxa"/>
            <w:shd w:val="clear" w:color="auto" w:fill="FFFFFF" w:themeFill="background1"/>
          </w:tcPr>
          <w:p w14:paraId="48620B5E" w14:textId="77777777" w:rsidR="00DE636D" w:rsidRDefault="00DE636D" w:rsidP="00B902FF">
            <w:pPr>
              <w:spacing w:after="0" w:line="100" w:lineRule="atLeast"/>
              <w:jc w:val="right"/>
            </w:pPr>
            <w:r>
              <w:rPr>
                <w:rFonts w:eastAsia="Calibri" w:cs="Calibri"/>
                <w:b/>
              </w:rPr>
              <w:t>October 2009 - December 2013</w:t>
            </w:r>
          </w:p>
        </w:tc>
      </w:tr>
    </w:tbl>
    <w:p w14:paraId="258606BD" w14:textId="07CAE11B" w:rsidR="00A921B0" w:rsidRDefault="00A921B0" w:rsidP="00A921B0">
      <w:pPr>
        <w:pStyle w:val="BodyText"/>
        <w:numPr>
          <w:ilvl w:val="0"/>
          <w:numId w:val="6"/>
        </w:numPr>
        <w:spacing w:after="0" w:line="100" w:lineRule="atLeast"/>
      </w:pPr>
      <w:r>
        <w:t>Provided consulting services to clients in the financial and healthcare sectors, specializing in IaaS and SaaS solutions.</w:t>
      </w:r>
    </w:p>
    <w:p w14:paraId="21BD34BD" w14:textId="327E87BA" w:rsidR="00A921B0" w:rsidRDefault="00A921B0" w:rsidP="00A921B0">
      <w:pPr>
        <w:pStyle w:val="BodyText"/>
        <w:numPr>
          <w:ilvl w:val="0"/>
          <w:numId w:val="6"/>
        </w:numPr>
        <w:spacing w:after="0" w:line="100" w:lineRule="atLeast"/>
      </w:pPr>
      <w:r>
        <w:t>Advised clients on cloud infrastructure strategies, including the selection and implementation of IaaS platforms such as AWS, Azure, or Google Cloud.</w:t>
      </w:r>
    </w:p>
    <w:p w14:paraId="729CF359" w14:textId="0956AC8E" w:rsidR="00A921B0" w:rsidRDefault="00A921B0" w:rsidP="00A921B0">
      <w:pPr>
        <w:pStyle w:val="BodyText"/>
        <w:numPr>
          <w:ilvl w:val="0"/>
          <w:numId w:val="6"/>
        </w:numPr>
        <w:spacing w:after="0" w:line="100" w:lineRule="atLeast"/>
      </w:pPr>
      <w:r>
        <w:t>Designed and implemented SaaS applications tailored to meet regulatory compliance and operational efficiency requirements in healthcare and financial industries.</w:t>
      </w:r>
    </w:p>
    <w:p w14:paraId="0A30A27C" w14:textId="25794C18" w:rsidR="00A921B0" w:rsidRDefault="00A921B0" w:rsidP="00A921B0">
      <w:pPr>
        <w:pStyle w:val="BodyText"/>
        <w:numPr>
          <w:ilvl w:val="0"/>
          <w:numId w:val="6"/>
        </w:numPr>
        <w:spacing w:after="0" w:line="100" w:lineRule="atLeast"/>
      </w:pPr>
      <w:r>
        <w:t>Collaborated with cross-functional teams to assess client needs, develop technical solutions, and deliver customized IaaS and SaaS solutions.</w:t>
      </w:r>
    </w:p>
    <w:p w14:paraId="06D619FC" w14:textId="0A1C06C5" w:rsidR="00A921B0" w:rsidRDefault="00A921B0" w:rsidP="00A921B0">
      <w:pPr>
        <w:pStyle w:val="BodyText"/>
        <w:numPr>
          <w:ilvl w:val="0"/>
          <w:numId w:val="6"/>
        </w:numPr>
        <w:spacing w:after="0" w:line="100" w:lineRule="atLeast"/>
      </w:pPr>
      <w:r>
        <w:t>Conducted system assessments and audits to ensure security, scalability, and performance of cloud-based solutions.</w:t>
      </w:r>
    </w:p>
    <w:p w14:paraId="6543B6DB" w14:textId="57302F57" w:rsidR="00DE636D" w:rsidRDefault="00A921B0" w:rsidP="00A921B0">
      <w:pPr>
        <w:pStyle w:val="BodyText"/>
        <w:numPr>
          <w:ilvl w:val="0"/>
          <w:numId w:val="6"/>
        </w:numPr>
        <w:spacing w:after="0" w:line="100" w:lineRule="atLeast"/>
      </w:pPr>
      <w:r>
        <w:t>Delivered training and workshops to client teams on best practices for leveraging IaaS and SaaS technologies to optimize business operations.</w:t>
      </w:r>
    </w:p>
    <w:sectPr w:rsidR="00DE6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ont1413">
    <w:altName w:val="Calibri"/>
    <w:charset w:val="00"/>
    <w:family w:val="auto"/>
    <w:pitch w:val="variable"/>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name w:val="WW8Num1"/>
    <w:lvl w:ilvl="0">
      <w:start w:val="1"/>
      <w:numFmt w:val="bullet"/>
      <w:lvlText w:val=""/>
      <w:lvlJc w:val="left"/>
      <w:pPr>
        <w:tabs>
          <w:tab w:val="num" w:pos="0"/>
        </w:tabs>
        <w:ind w:left="720" w:hanging="360"/>
      </w:pPr>
      <w:rPr>
        <w:rFonts w:ascii="Symbol" w:hAnsi="Symbol" w:cs="Symbol"/>
      </w:r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1" w15:restartNumberingAfterBreak="0">
    <w:nsid w:val="00000003"/>
    <w:multiLevelType w:val="multilevel"/>
    <w:tmpl w:val="00000003"/>
    <w:name w:val="WW8Num3"/>
    <w:lvl w:ilvl="0">
      <w:start w:val="1"/>
      <w:numFmt w:val="bullet"/>
      <w:lvlText w:val=""/>
      <w:lvlJc w:val="left"/>
      <w:pPr>
        <w:tabs>
          <w:tab w:val="num" w:pos="0"/>
        </w:tabs>
        <w:ind w:left="720" w:hanging="360"/>
      </w:pPr>
      <w:rPr>
        <w:rFonts w:ascii="Symbol" w:hAnsi="Symbol" w:cs="Symbol"/>
      </w:r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2" w15:restartNumberingAfterBreak="0">
    <w:nsid w:val="00000004"/>
    <w:multiLevelType w:val="multilevel"/>
    <w:tmpl w:val="00000004"/>
    <w:name w:val="WW8Num4"/>
    <w:lvl w:ilvl="0">
      <w:start w:val="1"/>
      <w:numFmt w:val="bullet"/>
      <w:lvlText w:val=""/>
      <w:lvlJc w:val="left"/>
      <w:pPr>
        <w:tabs>
          <w:tab w:val="num" w:pos="0"/>
        </w:tabs>
        <w:ind w:left="720" w:hanging="360"/>
      </w:pPr>
      <w:rPr>
        <w:rFonts w:ascii="Symbol" w:hAnsi="Symbol" w:cs="Symbol"/>
      </w:r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3" w15:restartNumberingAfterBreak="0">
    <w:nsid w:val="00000005"/>
    <w:multiLevelType w:val="multilevel"/>
    <w:tmpl w:val="00000005"/>
    <w:name w:val="WW8Num5"/>
    <w:lvl w:ilvl="0">
      <w:start w:val="1"/>
      <w:numFmt w:val="bullet"/>
      <w:lvlText w:val=""/>
      <w:lvlJc w:val="left"/>
      <w:pPr>
        <w:tabs>
          <w:tab w:val="num" w:pos="0"/>
        </w:tabs>
        <w:ind w:left="720" w:hanging="360"/>
      </w:pPr>
      <w:rPr>
        <w:rFonts w:ascii="Symbol" w:hAnsi="Symbol" w:cs="Symbol"/>
      </w:r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4" w15:restartNumberingAfterBreak="0">
    <w:nsid w:val="00000006"/>
    <w:multiLevelType w:val="multilevel"/>
    <w:tmpl w:val="00000006"/>
    <w:name w:val="WW8Num6"/>
    <w:lvl w:ilvl="0">
      <w:start w:val="1"/>
      <w:numFmt w:val="bullet"/>
      <w:lvlText w:val=""/>
      <w:lvlJc w:val="left"/>
      <w:pPr>
        <w:tabs>
          <w:tab w:val="num" w:pos="0"/>
        </w:tabs>
        <w:ind w:left="720" w:hanging="360"/>
      </w:pPr>
      <w:rPr>
        <w:rFonts w:ascii="Symbol" w:hAnsi="Symbol" w:cs="Symbol"/>
      </w:r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5" w15:restartNumberingAfterBreak="0">
    <w:nsid w:val="29D217B8"/>
    <w:multiLevelType w:val="multilevel"/>
    <w:tmpl w:val="5350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7C5F09"/>
    <w:multiLevelType w:val="hybridMultilevel"/>
    <w:tmpl w:val="6ED4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2111960">
    <w:abstractNumId w:val="0"/>
  </w:num>
  <w:num w:numId="2" w16cid:durableId="1334381049">
    <w:abstractNumId w:val="6"/>
  </w:num>
  <w:num w:numId="3" w16cid:durableId="774057281">
    <w:abstractNumId w:val="1"/>
  </w:num>
  <w:num w:numId="4" w16cid:durableId="1288462414">
    <w:abstractNumId w:val="2"/>
  </w:num>
  <w:num w:numId="5" w16cid:durableId="1489176399">
    <w:abstractNumId w:val="3"/>
  </w:num>
  <w:num w:numId="6" w16cid:durableId="526531403">
    <w:abstractNumId w:val="4"/>
  </w:num>
  <w:num w:numId="7" w16cid:durableId="12681224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E636D"/>
    <w:rsid w:val="00050BD9"/>
    <w:rsid w:val="000B6300"/>
    <w:rsid w:val="001044CE"/>
    <w:rsid w:val="001F90E7"/>
    <w:rsid w:val="002330F5"/>
    <w:rsid w:val="003B79EA"/>
    <w:rsid w:val="00444027"/>
    <w:rsid w:val="00454293"/>
    <w:rsid w:val="004A3A7F"/>
    <w:rsid w:val="004D40C3"/>
    <w:rsid w:val="006A63BC"/>
    <w:rsid w:val="00787834"/>
    <w:rsid w:val="007B6EA3"/>
    <w:rsid w:val="00933631"/>
    <w:rsid w:val="00A921B0"/>
    <w:rsid w:val="00B8752F"/>
    <w:rsid w:val="00C27BFE"/>
    <w:rsid w:val="00C54769"/>
    <w:rsid w:val="00CF7F01"/>
    <w:rsid w:val="00D46457"/>
    <w:rsid w:val="00DE636D"/>
    <w:rsid w:val="00E44A84"/>
    <w:rsid w:val="00EE7698"/>
    <w:rsid w:val="02C8C049"/>
    <w:rsid w:val="0336B714"/>
    <w:rsid w:val="05E698F6"/>
    <w:rsid w:val="05F8E617"/>
    <w:rsid w:val="06413E1C"/>
    <w:rsid w:val="07A76DAD"/>
    <w:rsid w:val="07E97A75"/>
    <w:rsid w:val="0BE293A9"/>
    <w:rsid w:val="0CC938CD"/>
    <w:rsid w:val="0D06C61B"/>
    <w:rsid w:val="0E0403EC"/>
    <w:rsid w:val="0EF87988"/>
    <w:rsid w:val="0EFF556D"/>
    <w:rsid w:val="0F184722"/>
    <w:rsid w:val="0F46B563"/>
    <w:rsid w:val="1008CCE6"/>
    <w:rsid w:val="14DE3FB9"/>
    <w:rsid w:val="1A2F961B"/>
    <w:rsid w:val="1B832002"/>
    <w:rsid w:val="1D53004F"/>
    <w:rsid w:val="1DB026A5"/>
    <w:rsid w:val="1DC23B4F"/>
    <w:rsid w:val="248D2A8F"/>
    <w:rsid w:val="25152019"/>
    <w:rsid w:val="2595BB70"/>
    <w:rsid w:val="262A3600"/>
    <w:rsid w:val="26B73745"/>
    <w:rsid w:val="26FE9041"/>
    <w:rsid w:val="2713E77F"/>
    <w:rsid w:val="29163980"/>
    <w:rsid w:val="2BABF23A"/>
    <w:rsid w:val="2C157D26"/>
    <w:rsid w:val="2CA46E20"/>
    <w:rsid w:val="310F1FCA"/>
    <w:rsid w:val="36099FB6"/>
    <w:rsid w:val="364B9C24"/>
    <w:rsid w:val="37E5CD81"/>
    <w:rsid w:val="39959033"/>
    <w:rsid w:val="3A052C35"/>
    <w:rsid w:val="3AECCD0C"/>
    <w:rsid w:val="3BFC24AD"/>
    <w:rsid w:val="3C81FCDB"/>
    <w:rsid w:val="3DE48FD7"/>
    <w:rsid w:val="3EF28C01"/>
    <w:rsid w:val="3FDEB55B"/>
    <w:rsid w:val="453417F5"/>
    <w:rsid w:val="478B3521"/>
    <w:rsid w:val="48F578A4"/>
    <w:rsid w:val="48F74BEB"/>
    <w:rsid w:val="48F816EC"/>
    <w:rsid w:val="516C57A4"/>
    <w:rsid w:val="51DBE8EC"/>
    <w:rsid w:val="54CE9AF4"/>
    <w:rsid w:val="5537E4C6"/>
    <w:rsid w:val="5AA5B76B"/>
    <w:rsid w:val="5B026CB5"/>
    <w:rsid w:val="5FB5FB01"/>
    <w:rsid w:val="60137F08"/>
    <w:rsid w:val="6063DDCF"/>
    <w:rsid w:val="6088F0C9"/>
    <w:rsid w:val="617615B1"/>
    <w:rsid w:val="65C5FC82"/>
    <w:rsid w:val="6612F0F5"/>
    <w:rsid w:val="6633F9A7"/>
    <w:rsid w:val="66A4E859"/>
    <w:rsid w:val="6703A02D"/>
    <w:rsid w:val="691D175C"/>
    <w:rsid w:val="6967F776"/>
    <w:rsid w:val="6B6F2A1D"/>
    <w:rsid w:val="6CA344F9"/>
    <w:rsid w:val="6E46206C"/>
    <w:rsid w:val="6EBBE04B"/>
    <w:rsid w:val="76C79B43"/>
    <w:rsid w:val="77D84E1A"/>
    <w:rsid w:val="784372A6"/>
    <w:rsid w:val="7867D0BE"/>
    <w:rsid w:val="78C63B96"/>
    <w:rsid w:val="7F8FD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FDFA"/>
  <w15:chartTrackingRefBased/>
  <w15:docId w15:val="{2E70623A-DD3E-4A45-BC60-BD1E01072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36D"/>
    <w:pPr>
      <w:suppressAutoHyphens/>
      <w:spacing w:line="256" w:lineRule="auto"/>
    </w:pPr>
    <w:rPr>
      <w:rFonts w:ascii="Calibri" w:eastAsia="SimSun" w:hAnsi="Calibri" w:cs="font1413"/>
      <w:kern w:val="1"/>
      <w:lang w:eastAsia="ar-SA"/>
    </w:rPr>
  </w:style>
  <w:style w:type="paragraph" w:styleId="Heading1">
    <w:name w:val="heading 1"/>
    <w:basedOn w:val="Normal"/>
    <w:next w:val="Normal"/>
    <w:link w:val="Heading1Char"/>
    <w:uiPriority w:val="9"/>
    <w:qFormat/>
    <w:rsid w:val="00DE63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63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63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63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63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63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3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3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3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3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63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63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63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63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63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3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3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36D"/>
    <w:rPr>
      <w:rFonts w:eastAsiaTheme="majorEastAsia" w:cstheme="majorBidi"/>
      <w:color w:val="272727" w:themeColor="text1" w:themeTint="D8"/>
    </w:rPr>
  </w:style>
  <w:style w:type="paragraph" w:styleId="Title">
    <w:name w:val="Title"/>
    <w:basedOn w:val="Normal"/>
    <w:next w:val="Normal"/>
    <w:link w:val="TitleChar"/>
    <w:uiPriority w:val="10"/>
    <w:qFormat/>
    <w:rsid w:val="00DE63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3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3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3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636D"/>
    <w:pPr>
      <w:spacing w:before="160"/>
      <w:jc w:val="center"/>
    </w:pPr>
    <w:rPr>
      <w:i/>
      <w:iCs/>
      <w:color w:val="404040" w:themeColor="text1" w:themeTint="BF"/>
    </w:rPr>
  </w:style>
  <w:style w:type="character" w:customStyle="1" w:styleId="QuoteChar">
    <w:name w:val="Quote Char"/>
    <w:basedOn w:val="DefaultParagraphFont"/>
    <w:link w:val="Quote"/>
    <w:uiPriority w:val="29"/>
    <w:rsid w:val="00DE636D"/>
    <w:rPr>
      <w:i/>
      <w:iCs/>
      <w:color w:val="404040" w:themeColor="text1" w:themeTint="BF"/>
    </w:rPr>
  </w:style>
  <w:style w:type="paragraph" w:styleId="ListParagraph">
    <w:name w:val="List Paragraph"/>
    <w:basedOn w:val="Normal"/>
    <w:qFormat/>
    <w:rsid w:val="00DE636D"/>
    <w:pPr>
      <w:ind w:left="720"/>
      <w:contextualSpacing/>
    </w:pPr>
  </w:style>
  <w:style w:type="character" w:styleId="IntenseEmphasis">
    <w:name w:val="Intense Emphasis"/>
    <w:basedOn w:val="DefaultParagraphFont"/>
    <w:uiPriority w:val="21"/>
    <w:qFormat/>
    <w:rsid w:val="00DE636D"/>
    <w:rPr>
      <w:i/>
      <w:iCs/>
      <w:color w:val="0F4761" w:themeColor="accent1" w:themeShade="BF"/>
    </w:rPr>
  </w:style>
  <w:style w:type="paragraph" w:styleId="IntenseQuote">
    <w:name w:val="Intense Quote"/>
    <w:basedOn w:val="Normal"/>
    <w:next w:val="Normal"/>
    <w:link w:val="IntenseQuoteChar"/>
    <w:uiPriority w:val="30"/>
    <w:qFormat/>
    <w:rsid w:val="00DE63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636D"/>
    <w:rPr>
      <w:i/>
      <w:iCs/>
      <w:color w:val="0F4761" w:themeColor="accent1" w:themeShade="BF"/>
    </w:rPr>
  </w:style>
  <w:style w:type="character" w:styleId="IntenseReference">
    <w:name w:val="Intense Reference"/>
    <w:basedOn w:val="DefaultParagraphFont"/>
    <w:uiPriority w:val="32"/>
    <w:qFormat/>
    <w:rsid w:val="00DE636D"/>
    <w:rPr>
      <w:b/>
      <w:bCs/>
      <w:smallCaps/>
      <w:color w:val="0F4761" w:themeColor="accent1" w:themeShade="BF"/>
      <w:spacing w:val="5"/>
    </w:rPr>
  </w:style>
  <w:style w:type="character" w:styleId="Hyperlink">
    <w:name w:val="Hyperlink"/>
    <w:rsid w:val="00DE636D"/>
    <w:rPr>
      <w:color w:val="000080"/>
      <w:u w:val="single"/>
    </w:rPr>
  </w:style>
  <w:style w:type="paragraph" w:styleId="BodyText">
    <w:name w:val="Body Text"/>
    <w:basedOn w:val="Normal"/>
    <w:link w:val="BodyTextChar"/>
    <w:rsid w:val="00DE636D"/>
    <w:pPr>
      <w:spacing w:after="120"/>
    </w:pPr>
  </w:style>
  <w:style w:type="character" w:customStyle="1" w:styleId="BodyTextChar">
    <w:name w:val="Body Text Char"/>
    <w:basedOn w:val="DefaultParagraphFont"/>
    <w:link w:val="BodyText"/>
    <w:rsid w:val="00DE636D"/>
    <w:rPr>
      <w:rFonts w:ascii="Calibri" w:eastAsia="SimSun" w:hAnsi="Calibri" w:cs="font1413"/>
      <w:kern w:val="1"/>
      <w:lang w:eastAsia="ar-SA"/>
    </w:rPr>
  </w:style>
  <w:style w:type="character" w:styleId="UnresolvedMention">
    <w:name w:val="Unresolved Mention"/>
    <w:basedOn w:val="DefaultParagraphFont"/>
    <w:uiPriority w:val="99"/>
    <w:semiHidden/>
    <w:unhideWhenUsed/>
    <w:rsid w:val="003B79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245955">
      <w:bodyDiv w:val="1"/>
      <w:marLeft w:val="0"/>
      <w:marRight w:val="0"/>
      <w:marTop w:val="0"/>
      <w:marBottom w:val="0"/>
      <w:divBdr>
        <w:top w:val="none" w:sz="0" w:space="0" w:color="auto"/>
        <w:left w:val="none" w:sz="0" w:space="0" w:color="auto"/>
        <w:bottom w:val="none" w:sz="0" w:space="0" w:color="auto"/>
        <w:right w:val="none" w:sz="0" w:space="0" w:color="auto"/>
      </w:divBdr>
      <w:divsChild>
        <w:div w:id="609581071">
          <w:marLeft w:val="0"/>
          <w:marRight w:val="0"/>
          <w:marTop w:val="0"/>
          <w:marBottom w:val="0"/>
          <w:divBdr>
            <w:top w:val="none" w:sz="0" w:space="0" w:color="auto"/>
            <w:left w:val="none" w:sz="0" w:space="0" w:color="auto"/>
            <w:bottom w:val="none" w:sz="0" w:space="0" w:color="auto"/>
            <w:right w:val="none" w:sz="0" w:space="0" w:color="auto"/>
          </w:divBdr>
          <w:divsChild>
            <w:div w:id="205114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008">
      <w:bodyDiv w:val="1"/>
      <w:marLeft w:val="0"/>
      <w:marRight w:val="0"/>
      <w:marTop w:val="0"/>
      <w:marBottom w:val="0"/>
      <w:divBdr>
        <w:top w:val="none" w:sz="0" w:space="0" w:color="auto"/>
        <w:left w:val="none" w:sz="0" w:space="0" w:color="auto"/>
        <w:bottom w:val="none" w:sz="0" w:space="0" w:color="auto"/>
        <w:right w:val="none" w:sz="0" w:space="0" w:color="auto"/>
      </w:divBdr>
      <w:divsChild>
        <w:div w:id="1417556185">
          <w:marLeft w:val="0"/>
          <w:marRight w:val="0"/>
          <w:marTop w:val="0"/>
          <w:marBottom w:val="0"/>
          <w:divBdr>
            <w:top w:val="none" w:sz="0" w:space="0" w:color="auto"/>
            <w:left w:val="none" w:sz="0" w:space="0" w:color="auto"/>
            <w:bottom w:val="none" w:sz="0" w:space="0" w:color="auto"/>
            <w:right w:val="none" w:sz="0" w:space="0" w:color="auto"/>
          </w:divBdr>
          <w:divsChild>
            <w:div w:id="1583834923">
              <w:marLeft w:val="0"/>
              <w:marRight w:val="0"/>
              <w:marTop w:val="0"/>
              <w:marBottom w:val="0"/>
              <w:divBdr>
                <w:top w:val="none" w:sz="0" w:space="0" w:color="auto"/>
                <w:left w:val="none" w:sz="0" w:space="0" w:color="auto"/>
                <w:bottom w:val="none" w:sz="0" w:space="0" w:color="auto"/>
                <w:right w:val="none" w:sz="0" w:space="0" w:color="auto"/>
              </w:divBdr>
            </w:div>
            <w:div w:id="277369221">
              <w:marLeft w:val="0"/>
              <w:marRight w:val="0"/>
              <w:marTop w:val="0"/>
              <w:marBottom w:val="0"/>
              <w:divBdr>
                <w:top w:val="none" w:sz="0" w:space="0" w:color="auto"/>
                <w:left w:val="none" w:sz="0" w:space="0" w:color="auto"/>
                <w:bottom w:val="none" w:sz="0" w:space="0" w:color="auto"/>
                <w:right w:val="none" w:sz="0" w:space="0" w:color="auto"/>
              </w:divBdr>
            </w:div>
            <w:div w:id="176846664">
              <w:marLeft w:val="0"/>
              <w:marRight w:val="0"/>
              <w:marTop w:val="0"/>
              <w:marBottom w:val="0"/>
              <w:divBdr>
                <w:top w:val="none" w:sz="0" w:space="0" w:color="auto"/>
                <w:left w:val="none" w:sz="0" w:space="0" w:color="auto"/>
                <w:bottom w:val="none" w:sz="0" w:space="0" w:color="auto"/>
                <w:right w:val="none" w:sz="0" w:space="0" w:color="auto"/>
              </w:divBdr>
            </w:div>
            <w:div w:id="639269925">
              <w:marLeft w:val="0"/>
              <w:marRight w:val="0"/>
              <w:marTop w:val="0"/>
              <w:marBottom w:val="0"/>
              <w:divBdr>
                <w:top w:val="none" w:sz="0" w:space="0" w:color="auto"/>
                <w:left w:val="none" w:sz="0" w:space="0" w:color="auto"/>
                <w:bottom w:val="none" w:sz="0" w:space="0" w:color="auto"/>
                <w:right w:val="none" w:sz="0" w:space="0" w:color="auto"/>
              </w:divBdr>
            </w:div>
            <w:div w:id="1430852984">
              <w:marLeft w:val="0"/>
              <w:marRight w:val="0"/>
              <w:marTop w:val="0"/>
              <w:marBottom w:val="0"/>
              <w:divBdr>
                <w:top w:val="none" w:sz="0" w:space="0" w:color="auto"/>
                <w:left w:val="none" w:sz="0" w:space="0" w:color="auto"/>
                <w:bottom w:val="none" w:sz="0" w:space="0" w:color="auto"/>
                <w:right w:val="none" w:sz="0" w:space="0" w:color="auto"/>
              </w:divBdr>
            </w:div>
            <w:div w:id="906574138">
              <w:marLeft w:val="0"/>
              <w:marRight w:val="0"/>
              <w:marTop w:val="0"/>
              <w:marBottom w:val="0"/>
              <w:divBdr>
                <w:top w:val="none" w:sz="0" w:space="0" w:color="auto"/>
                <w:left w:val="none" w:sz="0" w:space="0" w:color="auto"/>
                <w:bottom w:val="none" w:sz="0" w:space="0" w:color="auto"/>
                <w:right w:val="none" w:sz="0" w:space="0" w:color="auto"/>
              </w:divBdr>
            </w:div>
            <w:div w:id="81536242">
              <w:marLeft w:val="0"/>
              <w:marRight w:val="0"/>
              <w:marTop w:val="0"/>
              <w:marBottom w:val="0"/>
              <w:divBdr>
                <w:top w:val="none" w:sz="0" w:space="0" w:color="auto"/>
                <w:left w:val="none" w:sz="0" w:space="0" w:color="auto"/>
                <w:bottom w:val="none" w:sz="0" w:space="0" w:color="auto"/>
                <w:right w:val="none" w:sz="0" w:space="0" w:color="auto"/>
              </w:divBdr>
            </w:div>
            <w:div w:id="1518079563">
              <w:marLeft w:val="0"/>
              <w:marRight w:val="0"/>
              <w:marTop w:val="0"/>
              <w:marBottom w:val="0"/>
              <w:divBdr>
                <w:top w:val="none" w:sz="0" w:space="0" w:color="auto"/>
                <w:left w:val="none" w:sz="0" w:space="0" w:color="auto"/>
                <w:bottom w:val="none" w:sz="0" w:space="0" w:color="auto"/>
                <w:right w:val="none" w:sz="0" w:space="0" w:color="auto"/>
              </w:divBdr>
            </w:div>
            <w:div w:id="1890413435">
              <w:marLeft w:val="0"/>
              <w:marRight w:val="0"/>
              <w:marTop w:val="0"/>
              <w:marBottom w:val="0"/>
              <w:divBdr>
                <w:top w:val="none" w:sz="0" w:space="0" w:color="auto"/>
                <w:left w:val="none" w:sz="0" w:space="0" w:color="auto"/>
                <w:bottom w:val="none" w:sz="0" w:space="0" w:color="auto"/>
                <w:right w:val="none" w:sz="0" w:space="0" w:color="auto"/>
              </w:divBdr>
            </w:div>
            <w:div w:id="2102022505">
              <w:marLeft w:val="0"/>
              <w:marRight w:val="0"/>
              <w:marTop w:val="0"/>
              <w:marBottom w:val="0"/>
              <w:divBdr>
                <w:top w:val="none" w:sz="0" w:space="0" w:color="auto"/>
                <w:left w:val="none" w:sz="0" w:space="0" w:color="auto"/>
                <w:bottom w:val="none" w:sz="0" w:space="0" w:color="auto"/>
                <w:right w:val="none" w:sz="0" w:space="0" w:color="auto"/>
              </w:divBdr>
            </w:div>
            <w:div w:id="1127897554">
              <w:marLeft w:val="0"/>
              <w:marRight w:val="0"/>
              <w:marTop w:val="0"/>
              <w:marBottom w:val="0"/>
              <w:divBdr>
                <w:top w:val="none" w:sz="0" w:space="0" w:color="auto"/>
                <w:left w:val="none" w:sz="0" w:space="0" w:color="auto"/>
                <w:bottom w:val="none" w:sz="0" w:space="0" w:color="auto"/>
                <w:right w:val="none" w:sz="0" w:space="0" w:color="auto"/>
              </w:divBdr>
            </w:div>
            <w:div w:id="1878354287">
              <w:marLeft w:val="0"/>
              <w:marRight w:val="0"/>
              <w:marTop w:val="0"/>
              <w:marBottom w:val="0"/>
              <w:divBdr>
                <w:top w:val="none" w:sz="0" w:space="0" w:color="auto"/>
                <w:left w:val="none" w:sz="0" w:space="0" w:color="auto"/>
                <w:bottom w:val="none" w:sz="0" w:space="0" w:color="auto"/>
                <w:right w:val="none" w:sz="0" w:space="0" w:color="auto"/>
              </w:divBdr>
            </w:div>
            <w:div w:id="2033648692">
              <w:marLeft w:val="0"/>
              <w:marRight w:val="0"/>
              <w:marTop w:val="0"/>
              <w:marBottom w:val="0"/>
              <w:divBdr>
                <w:top w:val="none" w:sz="0" w:space="0" w:color="auto"/>
                <w:left w:val="none" w:sz="0" w:space="0" w:color="auto"/>
                <w:bottom w:val="none" w:sz="0" w:space="0" w:color="auto"/>
                <w:right w:val="none" w:sz="0" w:space="0" w:color="auto"/>
              </w:divBdr>
            </w:div>
            <w:div w:id="1368022286">
              <w:marLeft w:val="0"/>
              <w:marRight w:val="0"/>
              <w:marTop w:val="0"/>
              <w:marBottom w:val="0"/>
              <w:divBdr>
                <w:top w:val="none" w:sz="0" w:space="0" w:color="auto"/>
                <w:left w:val="none" w:sz="0" w:space="0" w:color="auto"/>
                <w:bottom w:val="none" w:sz="0" w:space="0" w:color="auto"/>
                <w:right w:val="none" w:sz="0" w:space="0" w:color="auto"/>
              </w:divBdr>
            </w:div>
            <w:div w:id="260770322">
              <w:marLeft w:val="0"/>
              <w:marRight w:val="0"/>
              <w:marTop w:val="0"/>
              <w:marBottom w:val="0"/>
              <w:divBdr>
                <w:top w:val="none" w:sz="0" w:space="0" w:color="auto"/>
                <w:left w:val="none" w:sz="0" w:space="0" w:color="auto"/>
                <w:bottom w:val="none" w:sz="0" w:space="0" w:color="auto"/>
                <w:right w:val="none" w:sz="0" w:space="0" w:color="auto"/>
              </w:divBdr>
            </w:div>
            <w:div w:id="1675717654">
              <w:marLeft w:val="0"/>
              <w:marRight w:val="0"/>
              <w:marTop w:val="0"/>
              <w:marBottom w:val="0"/>
              <w:divBdr>
                <w:top w:val="none" w:sz="0" w:space="0" w:color="auto"/>
                <w:left w:val="none" w:sz="0" w:space="0" w:color="auto"/>
                <w:bottom w:val="none" w:sz="0" w:space="0" w:color="auto"/>
                <w:right w:val="none" w:sz="0" w:space="0" w:color="auto"/>
              </w:divBdr>
            </w:div>
            <w:div w:id="654719105">
              <w:marLeft w:val="0"/>
              <w:marRight w:val="0"/>
              <w:marTop w:val="0"/>
              <w:marBottom w:val="0"/>
              <w:divBdr>
                <w:top w:val="none" w:sz="0" w:space="0" w:color="auto"/>
                <w:left w:val="none" w:sz="0" w:space="0" w:color="auto"/>
                <w:bottom w:val="none" w:sz="0" w:space="0" w:color="auto"/>
                <w:right w:val="none" w:sz="0" w:space="0" w:color="auto"/>
              </w:divBdr>
            </w:div>
            <w:div w:id="898711896">
              <w:marLeft w:val="0"/>
              <w:marRight w:val="0"/>
              <w:marTop w:val="0"/>
              <w:marBottom w:val="0"/>
              <w:divBdr>
                <w:top w:val="none" w:sz="0" w:space="0" w:color="auto"/>
                <w:left w:val="none" w:sz="0" w:space="0" w:color="auto"/>
                <w:bottom w:val="none" w:sz="0" w:space="0" w:color="auto"/>
                <w:right w:val="none" w:sz="0" w:space="0" w:color="auto"/>
              </w:divBdr>
            </w:div>
            <w:div w:id="1790469356">
              <w:marLeft w:val="0"/>
              <w:marRight w:val="0"/>
              <w:marTop w:val="0"/>
              <w:marBottom w:val="0"/>
              <w:divBdr>
                <w:top w:val="none" w:sz="0" w:space="0" w:color="auto"/>
                <w:left w:val="none" w:sz="0" w:space="0" w:color="auto"/>
                <w:bottom w:val="none" w:sz="0" w:space="0" w:color="auto"/>
                <w:right w:val="none" w:sz="0" w:space="0" w:color="auto"/>
              </w:divBdr>
            </w:div>
            <w:div w:id="1731805728">
              <w:marLeft w:val="0"/>
              <w:marRight w:val="0"/>
              <w:marTop w:val="0"/>
              <w:marBottom w:val="0"/>
              <w:divBdr>
                <w:top w:val="none" w:sz="0" w:space="0" w:color="auto"/>
                <w:left w:val="none" w:sz="0" w:space="0" w:color="auto"/>
                <w:bottom w:val="none" w:sz="0" w:space="0" w:color="auto"/>
                <w:right w:val="none" w:sz="0" w:space="0" w:color="auto"/>
              </w:divBdr>
            </w:div>
            <w:div w:id="1448501428">
              <w:marLeft w:val="0"/>
              <w:marRight w:val="0"/>
              <w:marTop w:val="0"/>
              <w:marBottom w:val="0"/>
              <w:divBdr>
                <w:top w:val="none" w:sz="0" w:space="0" w:color="auto"/>
                <w:left w:val="none" w:sz="0" w:space="0" w:color="auto"/>
                <w:bottom w:val="none" w:sz="0" w:space="0" w:color="auto"/>
                <w:right w:val="none" w:sz="0" w:space="0" w:color="auto"/>
              </w:divBdr>
            </w:div>
            <w:div w:id="513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7017">
      <w:bodyDiv w:val="1"/>
      <w:marLeft w:val="0"/>
      <w:marRight w:val="0"/>
      <w:marTop w:val="0"/>
      <w:marBottom w:val="0"/>
      <w:divBdr>
        <w:top w:val="none" w:sz="0" w:space="0" w:color="auto"/>
        <w:left w:val="none" w:sz="0" w:space="0" w:color="auto"/>
        <w:bottom w:val="none" w:sz="0" w:space="0" w:color="auto"/>
        <w:right w:val="none" w:sz="0" w:space="0" w:color="auto"/>
      </w:divBdr>
    </w:div>
    <w:div w:id="319384026">
      <w:bodyDiv w:val="1"/>
      <w:marLeft w:val="0"/>
      <w:marRight w:val="0"/>
      <w:marTop w:val="0"/>
      <w:marBottom w:val="0"/>
      <w:divBdr>
        <w:top w:val="none" w:sz="0" w:space="0" w:color="auto"/>
        <w:left w:val="none" w:sz="0" w:space="0" w:color="auto"/>
        <w:bottom w:val="none" w:sz="0" w:space="0" w:color="auto"/>
        <w:right w:val="none" w:sz="0" w:space="0" w:color="auto"/>
      </w:divBdr>
      <w:divsChild>
        <w:div w:id="170031446">
          <w:marLeft w:val="0"/>
          <w:marRight w:val="0"/>
          <w:marTop w:val="0"/>
          <w:marBottom w:val="0"/>
          <w:divBdr>
            <w:top w:val="none" w:sz="0" w:space="0" w:color="auto"/>
            <w:left w:val="none" w:sz="0" w:space="0" w:color="auto"/>
            <w:bottom w:val="none" w:sz="0" w:space="0" w:color="auto"/>
            <w:right w:val="none" w:sz="0" w:space="0" w:color="auto"/>
          </w:divBdr>
          <w:divsChild>
            <w:div w:id="1478450815">
              <w:marLeft w:val="0"/>
              <w:marRight w:val="0"/>
              <w:marTop w:val="0"/>
              <w:marBottom w:val="0"/>
              <w:divBdr>
                <w:top w:val="none" w:sz="0" w:space="0" w:color="auto"/>
                <w:left w:val="none" w:sz="0" w:space="0" w:color="auto"/>
                <w:bottom w:val="none" w:sz="0" w:space="0" w:color="auto"/>
                <w:right w:val="none" w:sz="0" w:space="0" w:color="auto"/>
              </w:divBdr>
            </w:div>
            <w:div w:id="1611621599">
              <w:marLeft w:val="0"/>
              <w:marRight w:val="0"/>
              <w:marTop w:val="0"/>
              <w:marBottom w:val="0"/>
              <w:divBdr>
                <w:top w:val="none" w:sz="0" w:space="0" w:color="auto"/>
                <w:left w:val="none" w:sz="0" w:space="0" w:color="auto"/>
                <w:bottom w:val="none" w:sz="0" w:space="0" w:color="auto"/>
                <w:right w:val="none" w:sz="0" w:space="0" w:color="auto"/>
              </w:divBdr>
            </w:div>
            <w:div w:id="1674409914">
              <w:marLeft w:val="0"/>
              <w:marRight w:val="0"/>
              <w:marTop w:val="0"/>
              <w:marBottom w:val="0"/>
              <w:divBdr>
                <w:top w:val="none" w:sz="0" w:space="0" w:color="auto"/>
                <w:left w:val="none" w:sz="0" w:space="0" w:color="auto"/>
                <w:bottom w:val="none" w:sz="0" w:space="0" w:color="auto"/>
                <w:right w:val="none" w:sz="0" w:space="0" w:color="auto"/>
              </w:divBdr>
            </w:div>
            <w:div w:id="1332561050">
              <w:marLeft w:val="0"/>
              <w:marRight w:val="0"/>
              <w:marTop w:val="0"/>
              <w:marBottom w:val="0"/>
              <w:divBdr>
                <w:top w:val="none" w:sz="0" w:space="0" w:color="auto"/>
                <w:left w:val="none" w:sz="0" w:space="0" w:color="auto"/>
                <w:bottom w:val="none" w:sz="0" w:space="0" w:color="auto"/>
                <w:right w:val="none" w:sz="0" w:space="0" w:color="auto"/>
              </w:divBdr>
            </w:div>
            <w:div w:id="1632206830">
              <w:marLeft w:val="0"/>
              <w:marRight w:val="0"/>
              <w:marTop w:val="0"/>
              <w:marBottom w:val="0"/>
              <w:divBdr>
                <w:top w:val="none" w:sz="0" w:space="0" w:color="auto"/>
                <w:left w:val="none" w:sz="0" w:space="0" w:color="auto"/>
                <w:bottom w:val="none" w:sz="0" w:space="0" w:color="auto"/>
                <w:right w:val="none" w:sz="0" w:space="0" w:color="auto"/>
              </w:divBdr>
            </w:div>
            <w:div w:id="238567424">
              <w:marLeft w:val="0"/>
              <w:marRight w:val="0"/>
              <w:marTop w:val="0"/>
              <w:marBottom w:val="0"/>
              <w:divBdr>
                <w:top w:val="none" w:sz="0" w:space="0" w:color="auto"/>
                <w:left w:val="none" w:sz="0" w:space="0" w:color="auto"/>
                <w:bottom w:val="none" w:sz="0" w:space="0" w:color="auto"/>
                <w:right w:val="none" w:sz="0" w:space="0" w:color="auto"/>
              </w:divBdr>
            </w:div>
            <w:div w:id="1713381909">
              <w:marLeft w:val="0"/>
              <w:marRight w:val="0"/>
              <w:marTop w:val="0"/>
              <w:marBottom w:val="0"/>
              <w:divBdr>
                <w:top w:val="none" w:sz="0" w:space="0" w:color="auto"/>
                <w:left w:val="none" w:sz="0" w:space="0" w:color="auto"/>
                <w:bottom w:val="none" w:sz="0" w:space="0" w:color="auto"/>
                <w:right w:val="none" w:sz="0" w:space="0" w:color="auto"/>
              </w:divBdr>
            </w:div>
            <w:div w:id="124740991">
              <w:marLeft w:val="0"/>
              <w:marRight w:val="0"/>
              <w:marTop w:val="0"/>
              <w:marBottom w:val="0"/>
              <w:divBdr>
                <w:top w:val="none" w:sz="0" w:space="0" w:color="auto"/>
                <w:left w:val="none" w:sz="0" w:space="0" w:color="auto"/>
                <w:bottom w:val="none" w:sz="0" w:space="0" w:color="auto"/>
                <w:right w:val="none" w:sz="0" w:space="0" w:color="auto"/>
              </w:divBdr>
            </w:div>
            <w:div w:id="1513180425">
              <w:marLeft w:val="0"/>
              <w:marRight w:val="0"/>
              <w:marTop w:val="0"/>
              <w:marBottom w:val="0"/>
              <w:divBdr>
                <w:top w:val="none" w:sz="0" w:space="0" w:color="auto"/>
                <w:left w:val="none" w:sz="0" w:space="0" w:color="auto"/>
                <w:bottom w:val="none" w:sz="0" w:space="0" w:color="auto"/>
                <w:right w:val="none" w:sz="0" w:space="0" w:color="auto"/>
              </w:divBdr>
            </w:div>
            <w:div w:id="56779729">
              <w:marLeft w:val="0"/>
              <w:marRight w:val="0"/>
              <w:marTop w:val="0"/>
              <w:marBottom w:val="0"/>
              <w:divBdr>
                <w:top w:val="none" w:sz="0" w:space="0" w:color="auto"/>
                <w:left w:val="none" w:sz="0" w:space="0" w:color="auto"/>
                <w:bottom w:val="none" w:sz="0" w:space="0" w:color="auto"/>
                <w:right w:val="none" w:sz="0" w:space="0" w:color="auto"/>
              </w:divBdr>
            </w:div>
            <w:div w:id="1979065268">
              <w:marLeft w:val="0"/>
              <w:marRight w:val="0"/>
              <w:marTop w:val="0"/>
              <w:marBottom w:val="0"/>
              <w:divBdr>
                <w:top w:val="none" w:sz="0" w:space="0" w:color="auto"/>
                <w:left w:val="none" w:sz="0" w:space="0" w:color="auto"/>
                <w:bottom w:val="none" w:sz="0" w:space="0" w:color="auto"/>
                <w:right w:val="none" w:sz="0" w:space="0" w:color="auto"/>
              </w:divBdr>
            </w:div>
            <w:div w:id="849297986">
              <w:marLeft w:val="0"/>
              <w:marRight w:val="0"/>
              <w:marTop w:val="0"/>
              <w:marBottom w:val="0"/>
              <w:divBdr>
                <w:top w:val="none" w:sz="0" w:space="0" w:color="auto"/>
                <w:left w:val="none" w:sz="0" w:space="0" w:color="auto"/>
                <w:bottom w:val="none" w:sz="0" w:space="0" w:color="auto"/>
                <w:right w:val="none" w:sz="0" w:space="0" w:color="auto"/>
              </w:divBdr>
            </w:div>
            <w:div w:id="187062720">
              <w:marLeft w:val="0"/>
              <w:marRight w:val="0"/>
              <w:marTop w:val="0"/>
              <w:marBottom w:val="0"/>
              <w:divBdr>
                <w:top w:val="none" w:sz="0" w:space="0" w:color="auto"/>
                <w:left w:val="none" w:sz="0" w:space="0" w:color="auto"/>
                <w:bottom w:val="none" w:sz="0" w:space="0" w:color="auto"/>
                <w:right w:val="none" w:sz="0" w:space="0" w:color="auto"/>
              </w:divBdr>
            </w:div>
            <w:div w:id="1285773276">
              <w:marLeft w:val="0"/>
              <w:marRight w:val="0"/>
              <w:marTop w:val="0"/>
              <w:marBottom w:val="0"/>
              <w:divBdr>
                <w:top w:val="none" w:sz="0" w:space="0" w:color="auto"/>
                <w:left w:val="none" w:sz="0" w:space="0" w:color="auto"/>
                <w:bottom w:val="none" w:sz="0" w:space="0" w:color="auto"/>
                <w:right w:val="none" w:sz="0" w:space="0" w:color="auto"/>
              </w:divBdr>
            </w:div>
            <w:div w:id="1011297612">
              <w:marLeft w:val="0"/>
              <w:marRight w:val="0"/>
              <w:marTop w:val="0"/>
              <w:marBottom w:val="0"/>
              <w:divBdr>
                <w:top w:val="none" w:sz="0" w:space="0" w:color="auto"/>
                <w:left w:val="none" w:sz="0" w:space="0" w:color="auto"/>
                <w:bottom w:val="none" w:sz="0" w:space="0" w:color="auto"/>
                <w:right w:val="none" w:sz="0" w:space="0" w:color="auto"/>
              </w:divBdr>
            </w:div>
            <w:div w:id="1128278773">
              <w:marLeft w:val="0"/>
              <w:marRight w:val="0"/>
              <w:marTop w:val="0"/>
              <w:marBottom w:val="0"/>
              <w:divBdr>
                <w:top w:val="none" w:sz="0" w:space="0" w:color="auto"/>
                <w:left w:val="none" w:sz="0" w:space="0" w:color="auto"/>
                <w:bottom w:val="none" w:sz="0" w:space="0" w:color="auto"/>
                <w:right w:val="none" w:sz="0" w:space="0" w:color="auto"/>
              </w:divBdr>
            </w:div>
            <w:div w:id="448548090">
              <w:marLeft w:val="0"/>
              <w:marRight w:val="0"/>
              <w:marTop w:val="0"/>
              <w:marBottom w:val="0"/>
              <w:divBdr>
                <w:top w:val="none" w:sz="0" w:space="0" w:color="auto"/>
                <w:left w:val="none" w:sz="0" w:space="0" w:color="auto"/>
                <w:bottom w:val="none" w:sz="0" w:space="0" w:color="auto"/>
                <w:right w:val="none" w:sz="0" w:space="0" w:color="auto"/>
              </w:divBdr>
            </w:div>
            <w:div w:id="626549296">
              <w:marLeft w:val="0"/>
              <w:marRight w:val="0"/>
              <w:marTop w:val="0"/>
              <w:marBottom w:val="0"/>
              <w:divBdr>
                <w:top w:val="none" w:sz="0" w:space="0" w:color="auto"/>
                <w:left w:val="none" w:sz="0" w:space="0" w:color="auto"/>
                <w:bottom w:val="none" w:sz="0" w:space="0" w:color="auto"/>
                <w:right w:val="none" w:sz="0" w:space="0" w:color="auto"/>
              </w:divBdr>
            </w:div>
            <w:div w:id="1715225983">
              <w:marLeft w:val="0"/>
              <w:marRight w:val="0"/>
              <w:marTop w:val="0"/>
              <w:marBottom w:val="0"/>
              <w:divBdr>
                <w:top w:val="none" w:sz="0" w:space="0" w:color="auto"/>
                <w:left w:val="none" w:sz="0" w:space="0" w:color="auto"/>
                <w:bottom w:val="none" w:sz="0" w:space="0" w:color="auto"/>
                <w:right w:val="none" w:sz="0" w:space="0" w:color="auto"/>
              </w:divBdr>
            </w:div>
            <w:div w:id="1148134674">
              <w:marLeft w:val="0"/>
              <w:marRight w:val="0"/>
              <w:marTop w:val="0"/>
              <w:marBottom w:val="0"/>
              <w:divBdr>
                <w:top w:val="none" w:sz="0" w:space="0" w:color="auto"/>
                <w:left w:val="none" w:sz="0" w:space="0" w:color="auto"/>
                <w:bottom w:val="none" w:sz="0" w:space="0" w:color="auto"/>
                <w:right w:val="none" w:sz="0" w:space="0" w:color="auto"/>
              </w:divBdr>
            </w:div>
            <w:div w:id="807165075">
              <w:marLeft w:val="0"/>
              <w:marRight w:val="0"/>
              <w:marTop w:val="0"/>
              <w:marBottom w:val="0"/>
              <w:divBdr>
                <w:top w:val="none" w:sz="0" w:space="0" w:color="auto"/>
                <w:left w:val="none" w:sz="0" w:space="0" w:color="auto"/>
                <w:bottom w:val="none" w:sz="0" w:space="0" w:color="auto"/>
                <w:right w:val="none" w:sz="0" w:space="0" w:color="auto"/>
              </w:divBdr>
            </w:div>
            <w:div w:id="22118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1181">
      <w:bodyDiv w:val="1"/>
      <w:marLeft w:val="0"/>
      <w:marRight w:val="0"/>
      <w:marTop w:val="0"/>
      <w:marBottom w:val="0"/>
      <w:divBdr>
        <w:top w:val="none" w:sz="0" w:space="0" w:color="auto"/>
        <w:left w:val="none" w:sz="0" w:space="0" w:color="auto"/>
        <w:bottom w:val="none" w:sz="0" w:space="0" w:color="auto"/>
        <w:right w:val="none" w:sz="0" w:space="0" w:color="auto"/>
      </w:divBdr>
      <w:divsChild>
        <w:div w:id="1529904985">
          <w:marLeft w:val="0"/>
          <w:marRight w:val="0"/>
          <w:marTop w:val="0"/>
          <w:marBottom w:val="0"/>
          <w:divBdr>
            <w:top w:val="none" w:sz="0" w:space="0" w:color="auto"/>
            <w:left w:val="none" w:sz="0" w:space="0" w:color="auto"/>
            <w:bottom w:val="none" w:sz="0" w:space="0" w:color="auto"/>
            <w:right w:val="none" w:sz="0" w:space="0" w:color="auto"/>
          </w:divBdr>
          <w:divsChild>
            <w:div w:id="7564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4507">
      <w:bodyDiv w:val="1"/>
      <w:marLeft w:val="0"/>
      <w:marRight w:val="0"/>
      <w:marTop w:val="0"/>
      <w:marBottom w:val="0"/>
      <w:divBdr>
        <w:top w:val="none" w:sz="0" w:space="0" w:color="auto"/>
        <w:left w:val="none" w:sz="0" w:space="0" w:color="auto"/>
        <w:bottom w:val="none" w:sz="0" w:space="0" w:color="auto"/>
        <w:right w:val="none" w:sz="0" w:space="0" w:color="auto"/>
      </w:divBdr>
    </w:div>
    <w:div w:id="823274043">
      <w:bodyDiv w:val="1"/>
      <w:marLeft w:val="0"/>
      <w:marRight w:val="0"/>
      <w:marTop w:val="0"/>
      <w:marBottom w:val="0"/>
      <w:divBdr>
        <w:top w:val="none" w:sz="0" w:space="0" w:color="auto"/>
        <w:left w:val="none" w:sz="0" w:space="0" w:color="auto"/>
        <w:bottom w:val="none" w:sz="0" w:space="0" w:color="auto"/>
        <w:right w:val="none" w:sz="0" w:space="0" w:color="auto"/>
      </w:divBdr>
    </w:div>
    <w:div w:id="973293831">
      <w:bodyDiv w:val="1"/>
      <w:marLeft w:val="0"/>
      <w:marRight w:val="0"/>
      <w:marTop w:val="0"/>
      <w:marBottom w:val="0"/>
      <w:divBdr>
        <w:top w:val="none" w:sz="0" w:space="0" w:color="auto"/>
        <w:left w:val="none" w:sz="0" w:space="0" w:color="auto"/>
        <w:bottom w:val="none" w:sz="0" w:space="0" w:color="auto"/>
        <w:right w:val="none" w:sz="0" w:space="0" w:color="auto"/>
      </w:divBdr>
    </w:div>
    <w:div w:id="1191257977">
      <w:bodyDiv w:val="1"/>
      <w:marLeft w:val="0"/>
      <w:marRight w:val="0"/>
      <w:marTop w:val="0"/>
      <w:marBottom w:val="0"/>
      <w:divBdr>
        <w:top w:val="none" w:sz="0" w:space="0" w:color="auto"/>
        <w:left w:val="none" w:sz="0" w:space="0" w:color="auto"/>
        <w:bottom w:val="none" w:sz="0" w:space="0" w:color="auto"/>
        <w:right w:val="none" w:sz="0" w:space="0" w:color="auto"/>
      </w:divBdr>
    </w:div>
    <w:div w:id="1237518672">
      <w:bodyDiv w:val="1"/>
      <w:marLeft w:val="0"/>
      <w:marRight w:val="0"/>
      <w:marTop w:val="0"/>
      <w:marBottom w:val="0"/>
      <w:divBdr>
        <w:top w:val="none" w:sz="0" w:space="0" w:color="auto"/>
        <w:left w:val="none" w:sz="0" w:space="0" w:color="auto"/>
        <w:bottom w:val="none" w:sz="0" w:space="0" w:color="auto"/>
        <w:right w:val="none" w:sz="0" w:space="0" w:color="auto"/>
      </w:divBdr>
    </w:div>
    <w:div w:id="1358653493">
      <w:bodyDiv w:val="1"/>
      <w:marLeft w:val="0"/>
      <w:marRight w:val="0"/>
      <w:marTop w:val="0"/>
      <w:marBottom w:val="0"/>
      <w:divBdr>
        <w:top w:val="none" w:sz="0" w:space="0" w:color="auto"/>
        <w:left w:val="none" w:sz="0" w:space="0" w:color="auto"/>
        <w:bottom w:val="none" w:sz="0" w:space="0" w:color="auto"/>
        <w:right w:val="none" w:sz="0" w:space="0" w:color="auto"/>
      </w:divBdr>
      <w:divsChild>
        <w:div w:id="1765611757">
          <w:marLeft w:val="0"/>
          <w:marRight w:val="0"/>
          <w:marTop w:val="0"/>
          <w:marBottom w:val="0"/>
          <w:divBdr>
            <w:top w:val="none" w:sz="0" w:space="0" w:color="auto"/>
            <w:left w:val="none" w:sz="0" w:space="0" w:color="auto"/>
            <w:bottom w:val="none" w:sz="0" w:space="0" w:color="auto"/>
            <w:right w:val="none" w:sz="0" w:space="0" w:color="auto"/>
          </w:divBdr>
          <w:divsChild>
            <w:div w:id="2030451916">
              <w:marLeft w:val="0"/>
              <w:marRight w:val="0"/>
              <w:marTop w:val="0"/>
              <w:marBottom w:val="0"/>
              <w:divBdr>
                <w:top w:val="none" w:sz="0" w:space="0" w:color="auto"/>
                <w:left w:val="none" w:sz="0" w:space="0" w:color="auto"/>
                <w:bottom w:val="none" w:sz="0" w:space="0" w:color="auto"/>
                <w:right w:val="none" w:sz="0" w:space="0" w:color="auto"/>
              </w:divBdr>
            </w:div>
            <w:div w:id="1856768892">
              <w:marLeft w:val="0"/>
              <w:marRight w:val="0"/>
              <w:marTop w:val="0"/>
              <w:marBottom w:val="0"/>
              <w:divBdr>
                <w:top w:val="none" w:sz="0" w:space="0" w:color="auto"/>
                <w:left w:val="none" w:sz="0" w:space="0" w:color="auto"/>
                <w:bottom w:val="none" w:sz="0" w:space="0" w:color="auto"/>
                <w:right w:val="none" w:sz="0" w:space="0" w:color="auto"/>
              </w:divBdr>
            </w:div>
            <w:div w:id="837187238">
              <w:marLeft w:val="0"/>
              <w:marRight w:val="0"/>
              <w:marTop w:val="0"/>
              <w:marBottom w:val="0"/>
              <w:divBdr>
                <w:top w:val="none" w:sz="0" w:space="0" w:color="auto"/>
                <w:left w:val="none" w:sz="0" w:space="0" w:color="auto"/>
                <w:bottom w:val="none" w:sz="0" w:space="0" w:color="auto"/>
                <w:right w:val="none" w:sz="0" w:space="0" w:color="auto"/>
              </w:divBdr>
            </w:div>
            <w:div w:id="1523207425">
              <w:marLeft w:val="0"/>
              <w:marRight w:val="0"/>
              <w:marTop w:val="0"/>
              <w:marBottom w:val="0"/>
              <w:divBdr>
                <w:top w:val="none" w:sz="0" w:space="0" w:color="auto"/>
                <w:left w:val="none" w:sz="0" w:space="0" w:color="auto"/>
                <w:bottom w:val="none" w:sz="0" w:space="0" w:color="auto"/>
                <w:right w:val="none" w:sz="0" w:space="0" w:color="auto"/>
              </w:divBdr>
            </w:div>
            <w:div w:id="1165166140">
              <w:marLeft w:val="0"/>
              <w:marRight w:val="0"/>
              <w:marTop w:val="0"/>
              <w:marBottom w:val="0"/>
              <w:divBdr>
                <w:top w:val="none" w:sz="0" w:space="0" w:color="auto"/>
                <w:left w:val="none" w:sz="0" w:space="0" w:color="auto"/>
                <w:bottom w:val="none" w:sz="0" w:space="0" w:color="auto"/>
                <w:right w:val="none" w:sz="0" w:space="0" w:color="auto"/>
              </w:divBdr>
            </w:div>
            <w:div w:id="662898998">
              <w:marLeft w:val="0"/>
              <w:marRight w:val="0"/>
              <w:marTop w:val="0"/>
              <w:marBottom w:val="0"/>
              <w:divBdr>
                <w:top w:val="none" w:sz="0" w:space="0" w:color="auto"/>
                <w:left w:val="none" w:sz="0" w:space="0" w:color="auto"/>
                <w:bottom w:val="none" w:sz="0" w:space="0" w:color="auto"/>
                <w:right w:val="none" w:sz="0" w:space="0" w:color="auto"/>
              </w:divBdr>
            </w:div>
            <w:div w:id="1790053520">
              <w:marLeft w:val="0"/>
              <w:marRight w:val="0"/>
              <w:marTop w:val="0"/>
              <w:marBottom w:val="0"/>
              <w:divBdr>
                <w:top w:val="none" w:sz="0" w:space="0" w:color="auto"/>
                <w:left w:val="none" w:sz="0" w:space="0" w:color="auto"/>
                <w:bottom w:val="none" w:sz="0" w:space="0" w:color="auto"/>
                <w:right w:val="none" w:sz="0" w:space="0" w:color="auto"/>
              </w:divBdr>
            </w:div>
            <w:div w:id="197620115">
              <w:marLeft w:val="0"/>
              <w:marRight w:val="0"/>
              <w:marTop w:val="0"/>
              <w:marBottom w:val="0"/>
              <w:divBdr>
                <w:top w:val="none" w:sz="0" w:space="0" w:color="auto"/>
                <w:left w:val="none" w:sz="0" w:space="0" w:color="auto"/>
                <w:bottom w:val="none" w:sz="0" w:space="0" w:color="auto"/>
                <w:right w:val="none" w:sz="0" w:space="0" w:color="auto"/>
              </w:divBdr>
            </w:div>
            <w:div w:id="1148129406">
              <w:marLeft w:val="0"/>
              <w:marRight w:val="0"/>
              <w:marTop w:val="0"/>
              <w:marBottom w:val="0"/>
              <w:divBdr>
                <w:top w:val="none" w:sz="0" w:space="0" w:color="auto"/>
                <w:left w:val="none" w:sz="0" w:space="0" w:color="auto"/>
                <w:bottom w:val="none" w:sz="0" w:space="0" w:color="auto"/>
                <w:right w:val="none" w:sz="0" w:space="0" w:color="auto"/>
              </w:divBdr>
            </w:div>
            <w:div w:id="1138954946">
              <w:marLeft w:val="0"/>
              <w:marRight w:val="0"/>
              <w:marTop w:val="0"/>
              <w:marBottom w:val="0"/>
              <w:divBdr>
                <w:top w:val="none" w:sz="0" w:space="0" w:color="auto"/>
                <w:left w:val="none" w:sz="0" w:space="0" w:color="auto"/>
                <w:bottom w:val="none" w:sz="0" w:space="0" w:color="auto"/>
                <w:right w:val="none" w:sz="0" w:space="0" w:color="auto"/>
              </w:divBdr>
            </w:div>
            <w:div w:id="960191203">
              <w:marLeft w:val="0"/>
              <w:marRight w:val="0"/>
              <w:marTop w:val="0"/>
              <w:marBottom w:val="0"/>
              <w:divBdr>
                <w:top w:val="none" w:sz="0" w:space="0" w:color="auto"/>
                <w:left w:val="none" w:sz="0" w:space="0" w:color="auto"/>
                <w:bottom w:val="none" w:sz="0" w:space="0" w:color="auto"/>
                <w:right w:val="none" w:sz="0" w:space="0" w:color="auto"/>
              </w:divBdr>
            </w:div>
            <w:div w:id="1458453742">
              <w:marLeft w:val="0"/>
              <w:marRight w:val="0"/>
              <w:marTop w:val="0"/>
              <w:marBottom w:val="0"/>
              <w:divBdr>
                <w:top w:val="none" w:sz="0" w:space="0" w:color="auto"/>
                <w:left w:val="none" w:sz="0" w:space="0" w:color="auto"/>
                <w:bottom w:val="none" w:sz="0" w:space="0" w:color="auto"/>
                <w:right w:val="none" w:sz="0" w:space="0" w:color="auto"/>
              </w:divBdr>
            </w:div>
            <w:div w:id="245576905">
              <w:marLeft w:val="0"/>
              <w:marRight w:val="0"/>
              <w:marTop w:val="0"/>
              <w:marBottom w:val="0"/>
              <w:divBdr>
                <w:top w:val="none" w:sz="0" w:space="0" w:color="auto"/>
                <w:left w:val="none" w:sz="0" w:space="0" w:color="auto"/>
                <w:bottom w:val="none" w:sz="0" w:space="0" w:color="auto"/>
                <w:right w:val="none" w:sz="0" w:space="0" w:color="auto"/>
              </w:divBdr>
            </w:div>
            <w:div w:id="380443711">
              <w:marLeft w:val="0"/>
              <w:marRight w:val="0"/>
              <w:marTop w:val="0"/>
              <w:marBottom w:val="0"/>
              <w:divBdr>
                <w:top w:val="none" w:sz="0" w:space="0" w:color="auto"/>
                <w:left w:val="none" w:sz="0" w:space="0" w:color="auto"/>
                <w:bottom w:val="none" w:sz="0" w:space="0" w:color="auto"/>
                <w:right w:val="none" w:sz="0" w:space="0" w:color="auto"/>
              </w:divBdr>
            </w:div>
            <w:div w:id="643432944">
              <w:marLeft w:val="0"/>
              <w:marRight w:val="0"/>
              <w:marTop w:val="0"/>
              <w:marBottom w:val="0"/>
              <w:divBdr>
                <w:top w:val="none" w:sz="0" w:space="0" w:color="auto"/>
                <w:left w:val="none" w:sz="0" w:space="0" w:color="auto"/>
                <w:bottom w:val="none" w:sz="0" w:space="0" w:color="auto"/>
                <w:right w:val="none" w:sz="0" w:space="0" w:color="auto"/>
              </w:divBdr>
            </w:div>
            <w:div w:id="1319533166">
              <w:marLeft w:val="0"/>
              <w:marRight w:val="0"/>
              <w:marTop w:val="0"/>
              <w:marBottom w:val="0"/>
              <w:divBdr>
                <w:top w:val="none" w:sz="0" w:space="0" w:color="auto"/>
                <w:left w:val="none" w:sz="0" w:space="0" w:color="auto"/>
                <w:bottom w:val="none" w:sz="0" w:space="0" w:color="auto"/>
                <w:right w:val="none" w:sz="0" w:space="0" w:color="auto"/>
              </w:divBdr>
            </w:div>
            <w:div w:id="173422540">
              <w:marLeft w:val="0"/>
              <w:marRight w:val="0"/>
              <w:marTop w:val="0"/>
              <w:marBottom w:val="0"/>
              <w:divBdr>
                <w:top w:val="none" w:sz="0" w:space="0" w:color="auto"/>
                <w:left w:val="none" w:sz="0" w:space="0" w:color="auto"/>
                <w:bottom w:val="none" w:sz="0" w:space="0" w:color="auto"/>
                <w:right w:val="none" w:sz="0" w:space="0" w:color="auto"/>
              </w:divBdr>
            </w:div>
            <w:div w:id="409666192">
              <w:marLeft w:val="0"/>
              <w:marRight w:val="0"/>
              <w:marTop w:val="0"/>
              <w:marBottom w:val="0"/>
              <w:divBdr>
                <w:top w:val="none" w:sz="0" w:space="0" w:color="auto"/>
                <w:left w:val="none" w:sz="0" w:space="0" w:color="auto"/>
                <w:bottom w:val="none" w:sz="0" w:space="0" w:color="auto"/>
                <w:right w:val="none" w:sz="0" w:space="0" w:color="auto"/>
              </w:divBdr>
            </w:div>
            <w:div w:id="1291786146">
              <w:marLeft w:val="0"/>
              <w:marRight w:val="0"/>
              <w:marTop w:val="0"/>
              <w:marBottom w:val="0"/>
              <w:divBdr>
                <w:top w:val="none" w:sz="0" w:space="0" w:color="auto"/>
                <w:left w:val="none" w:sz="0" w:space="0" w:color="auto"/>
                <w:bottom w:val="none" w:sz="0" w:space="0" w:color="auto"/>
                <w:right w:val="none" w:sz="0" w:space="0" w:color="auto"/>
              </w:divBdr>
            </w:div>
            <w:div w:id="557592851">
              <w:marLeft w:val="0"/>
              <w:marRight w:val="0"/>
              <w:marTop w:val="0"/>
              <w:marBottom w:val="0"/>
              <w:divBdr>
                <w:top w:val="none" w:sz="0" w:space="0" w:color="auto"/>
                <w:left w:val="none" w:sz="0" w:space="0" w:color="auto"/>
                <w:bottom w:val="none" w:sz="0" w:space="0" w:color="auto"/>
                <w:right w:val="none" w:sz="0" w:space="0" w:color="auto"/>
              </w:divBdr>
            </w:div>
            <w:div w:id="1323121765">
              <w:marLeft w:val="0"/>
              <w:marRight w:val="0"/>
              <w:marTop w:val="0"/>
              <w:marBottom w:val="0"/>
              <w:divBdr>
                <w:top w:val="none" w:sz="0" w:space="0" w:color="auto"/>
                <w:left w:val="none" w:sz="0" w:space="0" w:color="auto"/>
                <w:bottom w:val="none" w:sz="0" w:space="0" w:color="auto"/>
                <w:right w:val="none" w:sz="0" w:space="0" w:color="auto"/>
              </w:divBdr>
            </w:div>
            <w:div w:id="452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8379">
      <w:bodyDiv w:val="1"/>
      <w:marLeft w:val="0"/>
      <w:marRight w:val="0"/>
      <w:marTop w:val="0"/>
      <w:marBottom w:val="0"/>
      <w:divBdr>
        <w:top w:val="none" w:sz="0" w:space="0" w:color="auto"/>
        <w:left w:val="none" w:sz="0" w:space="0" w:color="auto"/>
        <w:bottom w:val="none" w:sz="0" w:space="0" w:color="auto"/>
        <w:right w:val="none" w:sz="0" w:space="0" w:color="auto"/>
      </w:divBdr>
    </w:div>
    <w:div w:id="1464233108">
      <w:bodyDiv w:val="1"/>
      <w:marLeft w:val="0"/>
      <w:marRight w:val="0"/>
      <w:marTop w:val="0"/>
      <w:marBottom w:val="0"/>
      <w:divBdr>
        <w:top w:val="none" w:sz="0" w:space="0" w:color="auto"/>
        <w:left w:val="none" w:sz="0" w:space="0" w:color="auto"/>
        <w:bottom w:val="none" w:sz="0" w:space="0" w:color="auto"/>
        <w:right w:val="none" w:sz="0" w:space="0" w:color="auto"/>
      </w:divBdr>
    </w:div>
    <w:div w:id="1475415384">
      <w:bodyDiv w:val="1"/>
      <w:marLeft w:val="0"/>
      <w:marRight w:val="0"/>
      <w:marTop w:val="0"/>
      <w:marBottom w:val="0"/>
      <w:divBdr>
        <w:top w:val="none" w:sz="0" w:space="0" w:color="auto"/>
        <w:left w:val="none" w:sz="0" w:space="0" w:color="auto"/>
        <w:bottom w:val="none" w:sz="0" w:space="0" w:color="auto"/>
        <w:right w:val="none" w:sz="0" w:space="0" w:color="auto"/>
      </w:divBdr>
    </w:div>
    <w:div w:id="1568684951">
      <w:bodyDiv w:val="1"/>
      <w:marLeft w:val="0"/>
      <w:marRight w:val="0"/>
      <w:marTop w:val="0"/>
      <w:marBottom w:val="0"/>
      <w:divBdr>
        <w:top w:val="none" w:sz="0" w:space="0" w:color="auto"/>
        <w:left w:val="none" w:sz="0" w:space="0" w:color="auto"/>
        <w:bottom w:val="none" w:sz="0" w:space="0" w:color="auto"/>
        <w:right w:val="none" w:sz="0" w:space="0" w:color="auto"/>
      </w:divBdr>
      <w:divsChild>
        <w:div w:id="176895646">
          <w:marLeft w:val="0"/>
          <w:marRight w:val="0"/>
          <w:marTop w:val="0"/>
          <w:marBottom w:val="0"/>
          <w:divBdr>
            <w:top w:val="none" w:sz="0" w:space="0" w:color="auto"/>
            <w:left w:val="none" w:sz="0" w:space="0" w:color="auto"/>
            <w:bottom w:val="none" w:sz="0" w:space="0" w:color="auto"/>
            <w:right w:val="none" w:sz="0" w:space="0" w:color="auto"/>
          </w:divBdr>
          <w:divsChild>
            <w:div w:id="21444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7997">
      <w:bodyDiv w:val="1"/>
      <w:marLeft w:val="0"/>
      <w:marRight w:val="0"/>
      <w:marTop w:val="0"/>
      <w:marBottom w:val="0"/>
      <w:divBdr>
        <w:top w:val="none" w:sz="0" w:space="0" w:color="auto"/>
        <w:left w:val="none" w:sz="0" w:space="0" w:color="auto"/>
        <w:bottom w:val="none" w:sz="0" w:space="0" w:color="auto"/>
        <w:right w:val="none" w:sz="0" w:space="0" w:color="auto"/>
      </w:divBdr>
    </w:div>
    <w:div w:id="1844128233">
      <w:bodyDiv w:val="1"/>
      <w:marLeft w:val="0"/>
      <w:marRight w:val="0"/>
      <w:marTop w:val="0"/>
      <w:marBottom w:val="0"/>
      <w:divBdr>
        <w:top w:val="none" w:sz="0" w:space="0" w:color="auto"/>
        <w:left w:val="none" w:sz="0" w:space="0" w:color="auto"/>
        <w:bottom w:val="none" w:sz="0" w:space="0" w:color="auto"/>
        <w:right w:val="none" w:sz="0" w:space="0" w:color="auto"/>
      </w:divBdr>
      <w:divsChild>
        <w:div w:id="1001657939">
          <w:marLeft w:val="0"/>
          <w:marRight w:val="0"/>
          <w:marTop w:val="0"/>
          <w:marBottom w:val="0"/>
          <w:divBdr>
            <w:top w:val="none" w:sz="0" w:space="0" w:color="auto"/>
            <w:left w:val="none" w:sz="0" w:space="0" w:color="auto"/>
            <w:bottom w:val="none" w:sz="0" w:space="0" w:color="auto"/>
            <w:right w:val="none" w:sz="0" w:space="0" w:color="auto"/>
          </w:divBdr>
          <w:divsChild>
            <w:div w:id="2009869636">
              <w:marLeft w:val="0"/>
              <w:marRight w:val="0"/>
              <w:marTop w:val="0"/>
              <w:marBottom w:val="0"/>
              <w:divBdr>
                <w:top w:val="none" w:sz="0" w:space="0" w:color="auto"/>
                <w:left w:val="none" w:sz="0" w:space="0" w:color="auto"/>
                <w:bottom w:val="none" w:sz="0" w:space="0" w:color="auto"/>
                <w:right w:val="none" w:sz="0" w:space="0" w:color="auto"/>
              </w:divBdr>
            </w:div>
            <w:div w:id="816070655">
              <w:marLeft w:val="0"/>
              <w:marRight w:val="0"/>
              <w:marTop w:val="0"/>
              <w:marBottom w:val="0"/>
              <w:divBdr>
                <w:top w:val="none" w:sz="0" w:space="0" w:color="auto"/>
                <w:left w:val="none" w:sz="0" w:space="0" w:color="auto"/>
                <w:bottom w:val="none" w:sz="0" w:space="0" w:color="auto"/>
                <w:right w:val="none" w:sz="0" w:space="0" w:color="auto"/>
              </w:divBdr>
            </w:div>
            <w:div w:id="1146430017">
              <w:marLeft w:val="0"/>
              <w:marRight w:val="0"/>
              <w:marTop w:val="0"/>
              <w:marBottom w:val="0"/>
              <w:divBdr>
                <w:top w:val="none" w:sz="0" w:space="0" w:color="auto"/>
                <w:left w:val="none" w:sz="0" w:space="0" w:color="auto"/>
                <w:bottom w:val="none" w:sz="0" w:space="0" w:color="auto"/>
                <w:right w:val="none" w:sz="0" w:space="0" w:color="auto"/>
              </w:divBdr>
            </w:div>
            <w:div w:id="1009064135">
              <w:marLeft w:val="0"/>
              <w:marRight w:val="0"/>
              <w:marTop w:val="0"/>
              <w:marBottom w:val="0"/>
              <w:divBdr>
                <w:top w:val="none" w:sz="0" w:space="0" w:color="auto"/>
                <w:left w:val="none" w:sz="0" w:space="0" w:color="auto"/>
                <w:bottom w:val="none" w:sz="0" w:space="0" w:color="auto"/>
                <w:right w:val="none" w:sz="0" w:space="0" w:color="auto"/>
              </w:divBdr>
            </w:div>
            <w:div w:id="561988581">
              <w:marLeft w:val="0"/>
              <w:marRight w:val="0"/>
              <w:marTop w:val="0"/>
              <w:marBottom w:val="0"/>
              <w:divBdr>
                <w:top w:val="none" w:sz="0" w:space="0" w:color="auto"/>
                <w:left w:val="none" w:sz="0" w:space="0" w:color="auto"/>
                <w:bottom w:val="none" w:sz="0" w:space="0" w:color="auto"/>
                <w:right w:val="none" w:sz="0" w:space="0" w:color="auto"/>
              </w:divBdr>
            </w:div>
            <w:div w:id="1039162851">
              <w:marLeft w:val="0"/>
              <w:marRight w:val="0"/>
              <w:marTop w:val="0"/>
              <w:marBottom w:val="0"/>
              <w:divBdr>
                <w:top w:val="none" w:sz="0" w:space="0" w:color="auto"/>
                <w:left w:val="none" w:sz="0" w:space="0" w:color="auto"/>
                <w:bottom w:val="none" w:sz="0" w:space="0" w:color="auto"/>
                <w:right w:val="none" w:sz="0" w:space="0" w:color="auto"/>
              </w:divBdr>
            </w:div>
            <w:div w:id="2046635683">
              <w:marLeft w:val="0"/>
              <w:marRight w:val="0"/>
              <w:marTop w:val="0"/>
              <w:marBottom w:val="0"/>
              <w:divBdr>
                <w:top w:val="none" w:sz="0" w:space="0" w:color="auto"/>
                <w:left w:val="none" w:sz="0" w:space="0" w:color="auto"/>
                <w:bottom w:val="none" w:sz="0" w:space="0" w:color="auto"/>
                <w:right w:val="none" w:sz="0" w:space="0" w:color="auto"/>
              </w:divBdr>
            </w:div>
            <w:div w:id="1119183978">
              <w:marLeft w:val="0"/>
              <w:marRight w:val="0"/>
              <w:marTop w:val="0"/>
              <w:marBottom w:val="0"/>
              <w:divBdr>
                <w:top w:val="none" w:sz="0" w:space="0" w:color="auto"/>
                <w:left w:val="none" w:sz="0" w:space="0" w:color="auto"/>
                <w:bottom w:val="none" w:sz="0" w:space="0" w:color="auto"/>
                <w:right w:val="none" w:sz="0" w:space="0" w:color="auto"/>
              </w:divBdr>
            </w:div>
            <w:div w:id="1377462403">
              <w:marLeft w:val="0"/>
              <w:marRight w:val="0"/>
              <w:marTop w:val="0"/>
              <w:marBottom w:val="0"/>
              <w:divBdr>
                <w:top w:val="none" w:sz="0" w:space="0" w:color="auto"/>
                <w:left w:val="none" w:sz="0" w:space="0" w:color="auto"/>
                <w:bottom w:val="none" w:sz="0" w:space="0" w:color="auto"/>
                <w:right w:val="none" w:sz="0" w:space="0" w:color="auto"/>
              </w:divBdr>
            </w:div>
            <w:div w:id="141655146">
              <w:marLeft w:val="0"/>
              <w:marRight w:val="0"/>
              <w:marTop w:val="0"/>
              <w:marBottom w:val="0"/>
              <w:divBdr>
                <w:top w:val="none" w:sz="0" w:space="0" w:color="auto"/>
                <w:left w:val="none" w:sz="0" w:space="0" w:color="auto"/>
                <w:bottom w:val="none" w:sz="0" w:space="0" w:color="auto"/>
                <w:right w:val="none" w:sz="0" w:space="0" w:color="auto"/>
              </w:divBdr>
            </w:div>
            <w:div w:id="324746954">
              <w:marLeft w:val="0"/>
              <w:marRight w:val="0"/>
              <w:marTop w:val="0"/>
              <w:marBottom w:val="0"/>
              <w:divBdr>
                <w:top w:val="none" w:sz="0" w:space="0" w:color="auto"/>
                <w:left w:val="none" w:sz="0" w:space="0" w:color="auto"/>
                <w:bottom w:val="none" w:sz="0" w:space="0" w:color="auto"/>
                <w:right w:val="none" w:sz="0" w:space="0" w:color="auto"/>
              </w:divBdr>
            </w:div>
            <w:div w:id="1661612347">
              <w:marLeft w:val="0"/>
              <w:marRight w:val="0"/>
              <w:marTop w:val="0"/>
              <w:marBottom w:val="0"/>
              <w:divBdr>
                <w:top w:val="none" w:sz="0" w:space="0" w:color="auto"/>
                <w:left w:val="none" w:sz="0" w:space="0" w:color="auto"/>
                <w:bottom w:val="none" w:sz="0" w:space="0" w:color="auto"/>
                <w:right w:val="none" w:sz="0" w:space="0" w:color="auto"/>
              </w:divBdr>
            </w:div>
            <w:div w:id="716588556">
              <w:marLeft w:val="0"/>
              <w:marRight w:val="0"/>
              <w:marTop w:val="0"/>
              <w:marBottom w:val="0"/>
              <w:divBdr>
                <w:top w:val="none" w:sz="0" w:space="0" w:color="auto"/>
                <w:left w:val="none" w:sz="0" w:space="0" w:color="auto"/>
                <w:bottom w:val="none" w:sz="0" w:space="0" w:color="auto"/>
                <w:right w:val="none" w:sz="0" w:space="0" w:color="auto"/>
              </w:divBdr>
            </w:div>
            <w:div w:id="1440416893">
              <w:marLeft w:val="0"/>
              <w:marRight w:val="0"/>
              <w:marTop w:val="0"/>
              <w:marBottom w:val="0"/>
              <w:divBdr>
                <w:top w:val="none" w:sz="0" w:space="0" w:color="auto"/>
                <w:left w:val="none" w:sz="0" w:space="0" w:color="auto"/>
                <w:bottom w:val="none" w:sz="0" w:space="0" w:color="auto"/>
                <w:right w:val="none" w:sz="0" w:space="0" w:color="auto"/>
              </w:divBdr>
            </w:div>
            <w:div w:id="770079374">
              <w:marLeft w:val="0"/>
              <w:marRight w:val="0"/>
              <w:marTop w:val="0"/>
              <w:marBottom w:val="0"/>
              <w:divBdr>
                <w:top w:val="none" w:sz="0" w:space="0" w:color="auto"/>
                <w:left w:val="none" w:sz="0" w:space="0" w:color="auto"/>
                <w:bottom w:val="none" w:sz="0" w:space="0" w:color="auto"/>
                <w:right w:val="none" w:sz="0" w:space="0" w:color="auto"/>
              </w:divBdr>
            </w:div>
            <w:div w:id="910773317">
              <w:marLeft w:val="0"/>
              <w:marRight w:val="0"/>
              <w:marTop w:val="0"/>
              <w:marBottom w:val="0"/>
              <w:divBdr>
                <w:top w:val="none" w:sz="0" w:space="0" w:color="auto"/>
                <w:left w:val="none" w:sz="0" w:space="0" w:color="auto"/>
                <w:bottom w:val="none" w:sz="0" w:space="0" w:color="auto"/>
                <w:right w:val="none" w:sz="0" w:space="0" w:color="auto"/>
              </w:divBdr>
            </w:div>
            <w:div w:id="273295423">
              <w:marLeft w:val="0"/>
              <w:marRight w:val="0"/>
              <w:marTop w:val="0"/>
              <w:marBottom w:val="0"/>
              <w:divBdr>
                <w:top w:val="none" w:sz="0" w:space="0" w:color="auto"/>
                <w:left w:val="none" w:sz="0" w:space="0" w:color="auto"/>
                <w:bottom w:val="none" w:sz="0" w:space="0" w:color="auto"/>
                <w:right w:val="none" w:sz="0" w:space="0" w:color="auto"/>
              </w:divBdr>
            </w:div>
            <w:div w:id="2070569579">
              <w:marLeft w:val="0"/>
              <w:marRight w:val="0"/>
              <w:marTop w:val="0"/>
              <w:marBottom w:val="0"/>
              <w:divBdr>
                <w:top w:val="none" w:sz="0" w:space="0" w:color="auto"/>
                <w:left w:val="none" w:sz="0" w:space="0" w:color="auto"/>
                <w:bottom w:val="none" w:sz="0" w:space="0" w:color="auto"/>
                <w:right w:val="none" w:sz="0" w:space="0" w:color="auto"/>
              </w:divBdr>
            </w:div>
            <w:div w:id="950894482">
              <w:marLeft w:val="0"/>
              <w:marRight w:val="0"/>
              <w:marTop w:val="0"/>
              <w:marBottom w:val="0"/>
              <w:divBdr>
                <w:top w:val="none" w:sz="0" w:space="0" w:color="auto"/>
                <w:left w:val="none" w:sz="0" w:space="0" w:color="auto"/>
                <w:bottom w:val="none" w:sz="0" w:space="0" w:color="auto"/>
                <w:right w:val="none" w:sz="0" w:space="0" w:color="auto"/>
              </w:divBdr>
            </w:div>
            <w:div w:id="971790926">
              <w:marLeft w:val="0"/>
              <w:marRight w:val="0"/>
              <w:marTop w:val="0"/>
              <w:marBottom w:val="0"/>
              <w:divBdr>
                <w:top w:val="none" w:sz="0" w:space="0" w:color="auto"/>
                <w:left w:val="none" w:sz="0" w:space="0" w:color="auto"/>
                <w:bottom w:val="none" w:sz="0" w:space="0" w:color="auto"/>
                <w:right w:val="none" w:sz="0" w:space="0" w:color="auto"/>
              </w:divBdr>
            </w:div>
            <w:div w:id="2102557635">
              <w:marLeft w:val="0"/>
              <w:marRight w:val="0"/>
              <w:marTop w:val="0"/>
              <w:marBottom w:val="0"/>
              <w:divBdr>
                <w:top w:val="none" w:sz="0" w:space="0" w:color="auto"/>
                <w:left w:val="none" w:sz="0" w:space="0" w:color="auto"/>
                <w:bottom w:val="none" w:sz="0" w:space="0" w:color="auto"/>
                <w:right w:val="none" w:sz="0" w:space="0" w:color="auto"/>
              </w:divBdr>
            </w:div>
            <w:div w:id="21817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9404">
      <w:bodyDiv w:val="1"/>
      <w:marLeft w:val="0"/>
      <w:marRight w:val="0"/>
      <w:marTop w:val="0"/>
      <w:marBottom w:val="0"/>
      <w:divBdr>
        <w:top w:val="none" w:sz="0" w:space="0" w:color="auto"/>
        <w:left w:val="none" w:sz="0" w:space="0" w:color="auto"/>
        <w:bottom w:val="none" w:sz="0" w:space="0" w:color="auto"/>
        <w:right w:val="none" w:sz="0" w:space="0" w:color="auto"/>
      </w:divBdr>
    </w:div>
    <w:div w:id="1920749871">
      <w:bodyDiv w:val="1"/>
      <w:marLeft w:val="0"/>
      <w:marRight w:val="0"/>
      <w:marTop w:val="0"/>
      <w:marBottom w:val="0"/>
      <w:divBdr>
        <w:top w:val="none" w:sz="0" w:space="0" w:color="auto"/>
        <w:left w:val="none" w:sz="0" w:space="0" w:color="auto"/>
        <w:bottom w:val="none" w:sz="0" w:space="0" w:color="auto"/>
        <w:right w:val="none" w:sz="0" w:space="0" w:color="auto"/>
      </w:divBdr>
      <w:divsChild>
        <w:div w:id="1072121620">
          <w:marLeft w:val="0"/>
          <w:marRight w:val="0"/>
          <w:marTop w:val="0"/>
          <w:marBottom w:val="0"/>
          <w:divBdr>
            <w:top w:val="none" w:sz="0" w:space="0" w:color="auto"/>
            <w:left w:val="none" w:sz="0" w:space="0" w:color="auto"/>
            <w:bottom w:val="none" w:sz="0" w:space="0" w:color="auto"/>
            <w:right w:val="none" w:sz="0" w:space="0" w:color="auto"/>
          </w:divBdr>
          <w:divsChild>
            <w:div w:id="74935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6312">
      <w:bodyDiv w:val="1"/>
      <w:marLeft w:val="0"/>
      <w:marRight w:val="0"/>
      <w:marTop w:val="0"/>
      <w:marBottom w:val="0"/>
      <w:divBdr>
        <w:top w:val="none" w:sz="0" w:space="0" w:color="auto"/>
        <w:left w:val="none" w:sz="0" w:space="0" w:color="auto"/>
        <w:bottom w:val="none" w:sz="0" w:space="0" w:color="auto"/>
        <w:right w:val="none" w:sz="0" w:space="0" w:color="auto"/>
      </w:divBdr>
      <w:divsChild>
        <w:div w:id="849761035">
          <w:marLeft w:val="0"/>
          <w:marRight w:val="0"/>
          <w:marTop w:val="0"/>
          <w:marBottom w:val="0"/>
          <w:divBdr>
            <w:top w:val="none" w:sz="0" w:space="0" w:color="auto"/>
            <w:left w:val="none" w:sz="0" w:space="0" w:color="auto"/>
            <w:bottom w:val="none" w:sz="0" w:space="0" w:color="auto"/>
            <w:right w:val="none" w:sz="0" w:space="0" w:color="auto"/>
          </w:divBdr>
          <w:divsChild>
            <w:div w:id="12574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30752">
      <w:bodyDiv w:val="1"/>
      <w:marLeft w:val="0"/>
      <w:marRight w:val="0"/>
      <w:marTop w:val="0"/>
      <w:marBottom w:val="0"/>
      <w:divBdr>
        <w:top w:val="none" w:sz="0" w:space="0" w:color="auto"/>
        <w:left w:val="none" w:sz="0" w:space="0" w:color="auto"/>
        <w:bottom w:val="none" w:sz="0" w:space="0" w:color="auto"/>
        <w:right w:val="none" w:sz="0" w:space="0" w:color="auto"/>
      </w:divBdr>
      <w:divsChild>
        <w:div w:id="1321541013">
          <w:marLeft w:val="0"/>
          <w:marRight w:val="0"/>
          <w:marTop w:val="0"/>
          <w:marBottom w:val="0"/>
          <w:divBdr>
            <w:top w:val="none" w:sz="0" w:space="0" w:color="auto"/>
            <w:left w:val="none" w:sz="0" w:space="0" w:color="auto"/>
            <w:bottom w:val="none" w:sz="0" w:space="0" w:color="auto"/>
            <w:right w:val="none" w:sz="0" w:space="0" w:color="auto"/>
          </w:divBdr>
          <w:divsChild>
            <w:div w:id="8509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ginnist@gmail.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tylermaginn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119107C4A233429AC240189ACB52B8" ma:contentTypeVersion="10" ma:contentTypeDescription="Create a new document." ma:contentTypeScope="" ma:versionID="cddce21993c18bb7c385eaa13b3b6205">
  <xsd:schema xmlns:xsd="http://www.w3.org/2001/XMLSchema" xmlns:xs="http://www.w3.org/2001/XMLSchema" xmlns:p="http://schemas.microsoft.com/office/2006/metadata/properties" xmlns:ns3="e5478b1c-d7b1-44b4-b97b-0b12802f97c8" targetNamespace="http://schemas.microsoft.com/office/2006/metadata/properties" ma:root="true" ma:fieldsID="a1432dbde0d126a4ed4703f397c822a8" ns3:_="">
    <xsd:import namespace="e5478b1c-d7b1-44b4-b97b-0b12802f97c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478b1c-d7b1-44b4-b97b-0b12802f97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5478b1c-d7b1-44b4-b97b-0b12802f97c8" xsi:nil="true"/>
  </documentManagement>
</p:properties>
</file>

<file path=customXml/itemProps1.xml><?xml version="1.0" encoding="utf-8"?>
<ds:datastoreItem xmlns:ds="http://schemas.openxmlformats.org/officeDocument/2006/customXml" ds:itemID="{4B3D76AC-DD8A-40D1-9C16-284DC8461B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478b1c-d7b1-44b4-b97b-0b12802f97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69C95A-3924-4196-80FD-788F32A9CC15}">
  <ds:schemaRefs>
    <ds:schemaRef ds:uri="http://schemas.microsoft.com/sharepoint/v3/contenttype/forms"/>
  </ds:schemaRefs>
</ds:datastoreItem>
</file>

<file path=customXml/itemProps3.xml><?xml version="1.0" encoding="utf-8"?>
<ds:datastoreItem xmlns:ds="http://schemas.openxmlformats.org/officeDocument/2006/customXml" ds:itemID="{5AA38DE3-5AE8-44FF-9FD6-DC370FD34C4B}">
  <ds:schemaRefs>
    <ds:schemaRef ds:uri="http://schemas.microsoft.com/office/2006/metadata/properties"/>
    <ds:schemaRef ds:uri="http://schemas.microsoft.com/office/infopath/2007/PartnerControls"/>
    <ds:schemaRef ds:uri="e5478b1c-d7b1-44b4-b97b-0b12802f97c8"/>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2223</Words>
  <Characters>12673</Characters>
  <Application>Microsoft Office Word</Application>
  <DocSecurity>0</DocSecurity>
  <Lines>105</Lines>
  <Paragraphs>29</Paragraphs>
  <ScaleCrop>false</ScaleCrop>
  <Company/>
  <LinksUpToDate>false</LinksUpToDate>
  <CharactersWithSpaces>14867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Maginnis</dc:creator>
  <cp:keywords/>
  <dc:description/>
  <cp:lastModifiedBy>Tyler Maginnis</cp:lastModifiedBy>
  <cp:revision>2</cp:revision>
  <dcterms:created xsi:type="dcterms:W3CDTF">2024-09-06T11:09:00Z</dcterms:created>
  <dcterms:modified xsi:type="dcterms:W3CDTF">2024-09-06T11:09:00Z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0x01010036119107C4A233429AC240189ACB52B8</vt:lpwstr>
  </property>
</Properties>
</file>